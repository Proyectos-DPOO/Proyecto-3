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856E" w14:textId="55A55BE9" w:rsidR="007B526A" w:rsidRDefault="007B526A" w:rsidP="007B526A">
      <w:pPr>
        <w:pStyle w:val="paragraph"/>
        <w:spacing w:before="0" w:beforeAutospacing="0" w:after="0" w:afterAutospacing="0"/>
        <w:textAlignment w:val="baseline"/>
        <w:rPr>
          <w:rStyle w:val="normaltextrun"/>
          <w:rFonts w:ascii="Arial" w:hAnsi="Arial" w:cs="Arial"/>
          <w:b/>
          <w:bCs/>
          <w:color w:val="000000"/>
          <w:sz w:val="36"/>
          <w:szCs w:val="36"/>
          <w:bdr w:val="none" w:sz="0" w:space="0" w:color="auto" w:frame="1"/>
          <w:lang w:val="es-419"/>
        </w:rPr>
      </w:pPr>
      <w:r w:rsidRPr="00DE6139">
        <w:rPr>
          <w:rStyle w:val="normaltextrun"/>
          <w:rFonts w:ascii="Arial" w:hAnsi="Arial" w:cs="Arial"/>
          <w:b/>
          <w:bCs/>
          <w:color w:val="000000"/>
          <w:sz w:val="40"/>
          <w:szCs w:val="40"/>
          <w:bdr w:val="none" w:sz="0" w:space="0" w:color="auto" w:frame="1"/>
          <w:lang w:val="es-419"/>
        </w:rPr>
        <w:t xml:space="preserve">Proyecto </w:t>
      </w:r>
      <w:r w:rsidR="00E779BE">
        <w:rPr>
          <w:rStyle w:val="normaltextrun"/>
          <w:rFonts w:ascii="Arial" w:hAnsi="Arial" w:cs="Arial"/>
          <w:b/>
          <w:bCs/>
          <w:color w:val="000000"/>
          <w:sz w:val="40"/>
          <w:szCs w:val="40"/>
          <w:bdr w:val="none" w:sz="0" w:space="0" w:color="auto" w:frame="1"/>
          <w:lang w:val="es-419"/>
        </w:rPr>
        <w:t>3</w:t>
      </w:r>
      <w:r w:rsidRPr="00DE6139">
        <w:rPr>
          <w:rStyle w:val="normaltextrun"/>
          <w:rFonts w:ascii="Arial" w:hAnsi="Arial" w:cs="Arial"/>
          <w:b/>
          <w:bCs/>
          <w:color w:val="000000"/>
          <w:sz w:val="40"/>
          <w:szCs w:val="40"/>
          <w:bdr w:val="none" w:sz="0" w:space="0" w:color="auto" w:frame="1"/>
          <w:lang w:val="es-419"/>
        </w:rPr>
        <w:t xml:space="preserve"> </w:t>
      </w:r>
      <w:r w:rsidR="000C2DDE" w:rsidRPr="00DE6139">
        <w:rPr>
          <w:rStyle w:val="normaltextrun"/>
          <w:rFonts w:ascii="Arial" w:hAnsi="Arial" w:cs="Arial"/>
          <w:b/>
          <w:bCs/>
          <w:color w:val="000000"/>
          <w:sz w:val="40"/>
          <w:szCs w:val="40"/>
          <w:bdr w:val="none" w:sz="0" w:space="0" w:color="auto" w:frame="1"/>
          <w:lang w:val="es-419"/>
        </w:rPr>
        <w:t>Diseño</w:t>
      </w:r>
    </w:p>
    <w:p w14:paraId="5FF6684A" w14:textId="77777777" w:rsidR="007B526A" w:rsidRDefault="007B526A" w:rsidP="007B526A">
      <w:pPr>
        <w:pStyle w:val="paragraph"/>
        <w:spacing w:before="0" w:beforeAutospacing="0" w:after="0" w:afterAutospacing="0"/>
        <w:jc w:val="right"/>
        <w:textAlignment w:val="baseline"/>
        <w:rPr>
          <w:rStyle w:val="normaltextrun"/>
          <w:rFonts w:ascii="Arial" w:hAnsi="Arial" w:cs="Arial"/>
          <w:lang w:val="es-419"/>
        </w:rPr>
      </w:pPr>
    </w:p>
    <w:p w14:paraId="73F9A9A3" w14:textId="7D7D46E3" w:rsidR="00692F8B" w:rsidRDefault="00692F8B" w:rsidP="00692F8B">
      <w:pPr>
        <w:pStyle w:val="paragraph"/>
        <w:spacing w:before="0" w:beforeAutospacing="0" w:after="0" w:afterAutospacing="0" w:line="480" w:lineRule="auto"/>
        <w:jc w:val="right"/>
        <w:textAlignment w:val="baseline"/>
        <w:rPr>
          <w:rStyle w:val="normaltextrun"/>
          <w:rFonts w:ascii="Arial" w:hAnsi="Arial" w:cs="Arial"/>
        </w:rPr>
      </w:pPr>
      <w:r w:rsidRPr="00FE79B0">
        <w:rPr>
          <w:rStyle w:val="normaltextrun"/>
          <w:rFonts w:ascii="Arial" w:hAnsi="Arial" w:cs="Arial"/>
        </w:rPr>
        <w:t>Natali Andrea Bohórquez Jiménez</w:t>
      </w:r>
      <w:r>
        <w:rPr>
          <w:rStyle w:val="normaltextrun"/>
          <w:rFonts w:ascii="Arial" w:hAnsi="Arial" w:cs="Arial"/>
        </w:rPr>
        <w:t xml:space="preserve"> – </w:t>
      </w:r>
      <w:r w:rsidRPr="00FE79B0">
        <w:rPr>
          <w:rStyle w:val="normaltextrun"/>
          <w:rFonts w:ascii="Arial" w:hAnsi="Arial" w:cs="Arial"/>
        </w:rPr>
        <w:t>202214826</w:t>
      </w:r>
      <w:r>
        <w:rPr>
          <w:rStyle w:val="normaltextrun"/>
          <w:rFonts w:ascii="Arial" w:hAnsi="Arial" w:cs="Arial"/>
        </w:rPr>
        <w:t xml:space="preserve"> - </w:t>
      </w:r>
      <w:proofErr w:type="spellStart"/>
      <w:proofErr w:type="gramStart"/>
      <w:r w:rsidRPr="00FE79B0">
        <w:rPr>
          <w:rStyle w:val="normaltextrun"/>
          <w:rFonts w:ascii="Arial" w:hAnsi="Arial" w:cs="Arial"/>
        </w:rPr>
        <w:t>n.bohorquezj</w:t>
      </w:r>
      <w:proofErr w:type="spellEnd"/>
      <w:proofErr w:type="gramEnd"/>
    </w:p>
    <w:p w14:paraId="56AFE2CA" w14:textId="47466E13" w:rsidR="00DE6139" w:rsidRDefault="00DE6139" w:rsidP="00FE79B0">
      <w:pPr>
        <w:pStyle w:val="paragraph"/>
        <w:spacing w:before="0" w:beforeAutospacing="0" w:after="0" w:afterAutospacing="0" w:line="480" w:lineRule="auto"/>
        <w:jc w:val="right"/>
        <w:textAlignment w:val="baseline"/>
        <w:rPr>
          <w:rStyle w:val="normaltextrun"/>
          <w:rFonts w:ascii="Arial" w:hAnsi="Arial" w:cs="Arial"/>
        </w:rPr>
      </w:pPr>
      <w:r w:rsidRPr="00366008">
        <w:rPr>
          <w:rStyle w:val="normaltextrun"/>
          <w:rFonts w:ascii="Arial" w:hAnsi="Arial" w:cs="Arial"/>
        </w:rPr>
        <w:t xml:space="preserve">Mateo Calderón Rincón - 202213589 - </w:t>
      </w:r>
      <w:proofErr w:type="gramStart"/>
      <w:r w:rsidRPr="00366008">
        <w:rPr>
          <w:rStyle w:val="normaltextrun"/>
          <w:rFonts w:ascii="Arial" w:hAnsi="Arial" w:cs="Arial"/>
        </w:rPr>
        <w:t>m.calderonr</w:t>
      </w:r>
      <w:proofErr w:type="gramEnd"/>
    </w:p>
    <w:p w14:paraId="628BDA29" w14:textId="467EA217" w:rsidR="00366008" w:rsidRPr="00FE79B0" w:rsidRDefault="007B526A" w:rsidP="00FE79B0">
      <w:pPr>
        <w:pStyle w:val="paragraph"/>
        <w:spacing w:before="0" w:beforeAutospacing="0" w:after="0" w:afterAutospacing="0" w:line="480" w:lineRule="auto"/>
        <w:jc w:val="right"/>
        <w:textAlignment w:val="baseline"/>
        <w:rPr>
          <w:rStyle w:val="eop"/>
          <w:rFonts w:ascii="Segoe UI" w:hAnsi="Segoe UI" w:cs="Segoe UI"/>
          <w:sz w:val="18"/>
          <w:szCs w:val="18"/>
          <w:lang w:val="es-ES"/>
        </w:rPr>
      </w:pPr>
      <w:r>
        <w:rPr>
          <w:rStyle w:val="normaltextrun"/>
          <w:rFonts w:ascii="Arial" w:hAnsi="Arial" w:cs="Arial"/>
          <w:lang w:val="es-419"/>
        </w:rPr>
        <w:t xml:space="preserve">Juan David </w:t>
      </w:r>
      <w:r w:rsidR="000C2DDE">
        <w:rPr>
          <w:rStyle w:val="normaltextrun"/>
          <w:rFonts w:ascii="Arial" w:hAnsi="Arial" w:cs="Arial"/>
          <w:lang w:val="es-419"/>
        </w:rPr>
        <w:t>García</w:t>
      </w:r>
      <w:r>
        <w:rPr>
          <w:rStyle w:val="normaltextrun"/>
          <w:rFonts w:ascii="Arial" w:hAnsi="Arial" w:cs="Arial"/>
          <w:lang w:val="es-419"/>
        </w:rPr>
        <w:t xml:space="preserve"> Rojas - 202213434- </w:t>
      </w:r>
      <w:proofErr w:type="gramStart"/>
      <w:r>
        <w:rPr>
          <w:rStyle w:val="normaltextrun"/>
          <w:rFonts w:ascii="Arial" w:hAnsi="Arial" w:cs="Arial"/>
          <w:lang w:val="es-419"/>
        </w:rPr>
        <w:t>jd.garciar</w:t>
      </w:r>
      <w:proofErr w:type="gramEnd"/>
      <w:r>
        <w:rPr>
          <w:rStyle w:val="normaltextrun"/>
          <w:rFonts w:ascii="Arial" w:hAnsi="Arial" w:cs="Arial"/>
          <w:lang w:val="es-419"/>
        </w:rPr>
        <w:t>12</w:t>
      </w:r>
    </w:p>
    <w:p w14:paraId="2AC07268" w14:textId="33F1CCE2" w:rsidR="00366008" w:rsidRDefault="00366008" w:rsidP="000C2DDE">
      <w:pPr>
        <w:pStyle w:val="paragraph"/>
        <w:spacing w:before="0" w:beforeAutospacing="0" w:after="0" w:afterAutospacing="0"/>
        <w:jc w:val="right"/>
        <w:textAlignment w:val="baseline"/>
        <w:rPr>
          <w:rStyle w:val="eop"/>
          <w:rFonts w:ascii="Arial" w:hAnsi="Arial" w:cs="Arial"/>
        </w:rPr>
      </w:pPr>
    </w:p>
    <w:p w14:paraId="538C5706" w14:textId="6E4B6138" w:rsidR="000C2DDE" w:rsidRPr="00FE79B0" w:rsidRDefault="00FE79B0" w:rsidP="000C2DDE">
      <w:pPr>
        <w:pStyle w:val="paragraph"/>
        <w:spacing w:before="0" w:beforeAutospacing="0" w:after="0" w:afterAutospacing="0"/>
        <w:textAlignment w:val="baseline"/>
        <w:rPr>
          <w:rFonts w:ascii="Arial" w:hAnsi="Arial" w:cs="Arial"/>
          <w:b/>
          <w:bCs/>
        </w:rPr>
      </w:pPr>
      <w:r w:rsidRPr="00FE79B0">
        <w:rPr>
          <w:rFonts w:ascii="Arial" w:hAnsi="Arial" w:cs="Arial"/>
          <w:b/>
          <w:bCs/>
          <w:sz w:val="32"/>
          <w:szCs w:val="32"/>
        </w:rPr>
        <w:t>Ventana Administrador</w:t>
      </w:r>
    </w:p>
    <w:p w14:paraId="7A417B96" w14:textId="7F57E909" w:rsidR="00692F8B" w:rsidRDefault="00FE79B0"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Para crear la ventana del administrador necesitábamos primero que todo entender cuales eran las actividades que este realizaba</w:t>
      </w:r>
      <w:r w:rsidR="00692F8B">
        <w:rPr>
          <w:rFonts w:ascii="Arial" w:hAnsi="Arial" w:cs="Arial"/>
          <w:sz w:val="28"/>
          <w:szCs w:val="28"/>
        </w:rPr>
        <w:t xml:space="preserve"> y que cambios debíamos hacer en comparación al proyecto anterior</w:t>
      </w:r>
      <w:r>
        <w:rPr>
          <w:rFonts w:ascii="Arial" w:hAnsi="Arial" w:cs="Arial"/>
          <w:sz w:val="28"/>
          <w:szCs w:val="28"/>
        </w:rPr>
        <w:t xml:space="preserve">, </w:t>
      </w:r>
      <w:r w:rsidR="00692F8B">
        <w:rPr>
          <w:rFonts w:ascii="Arial" w:hAnsi="Arial" w:cs="Arial"/>
          <w:sz w:val="28"/>
          <w:szCs w:val="28"/>
        </w:rPr>
        <w:t>para ello era</w:t>
      </w:r>
      <w:r>
        <w:rPr>
          <w:rFonts w:ascii="Arial" w:hAnsi="Arial" w:cs="Arial"/>
          <w:sz w:val="28"/>
          <w:szCs w:val="28"/>
        </w:rPr>
        <w:t xml:space="preserve"> necesario que el administrador pueda desempeñar todas sus funciones</w:t>
      </w:r>
      <w:r w:rsidR="00692F8B">
        <w:rPr>
          <w:rFonts w:ascii="Arial" w:hAnsi="Arial" w:cs="Arial"/>
          <w:sz w:val="28"/>
          <w:szCs w:val="28"/>
        </w:rPr>
        <w:t xml:space="preserve"> de la forma más práctica posible</w:t>
      </w:r>
      <w:r>
        <w:rPr>
          <w:rFonts w:ascii="Arial" w:hAnsi="Arial" w:cs="Arial"/>
          <w:sz w:val="28"/>
          <w:szCs w:val="28"/>
        </w:rPr>
        <w:t>.</w:t>
      </w:r>
      <w:r w:rsidR="00692F8B">
        <w:rPr>
          <w:rFonts w:ascii="Arial" w:hAnsi="Arial" w:cs="Arial"/>
          <w:sz w:val="28"/>
          <w:szCs w:val="28"/>
        </w:rPr>
        <w:t xml:space="preserve"> Pero además de los cambios mencionados en el enunciado de este nuevo proyecto, realizamos otras modificaciones que eran necesarias para el correcto funcionamiento del programa y para que este cumpliera con todo lo necesario. En el documento de diseño entregado anteriormente se mencionaba que por temas de practicidad solo era posible escoger un adicional al momento de crear las habitaciones, pero con las modificaciones necesarias para este proyecto, esa idea quedaba obsoleta, por lo que decidimos cambiar la forma en como estos se presentaban, ya que anteriormente los adicionales estaban en una lista plegable, en cambio como ahora los adicionales son muchos más, decidimos que estos se le mostraran al administrador en formato de </w:t>
      </w:r>
      <w:proofErr w:type="spellStart"/>
      <w:r w:rsidR="00692F8B">
        <w:rPr>
          <w:rFonts w:ascii="Arial" w:hAnsi="Arial" w:cs="Arial"/>
          <w:sz w:val="28"/>
          <w:szCs w:val="28"/>
        </w:rPr>
        <w:t>CheckBox</w:t>
      </w:r>
      <w:proofErr w:type="spellEnd"/>
      <w:r w:rsidR="00692F8B">
        <w:rPr>
          <w:rFonts w:ascii="Arial" w:hAnsi="Arial" w:cs="Arial"/>
          <w:sz w:val="28"/>
          <w:szCs w:val="28"/>
        </w:rPr>
        <w:t xml:space="preserve">, que </w:t>
      </w:r>
      <w:proofErr w:type="spellStart"/>
      <w:r w:rsidR="00692F8B">
        <w:rPr>
          <w:rFonts w:ascii="Arial" w:hAnsi="Arial" w:cs="Arial"/>
          <w:sz w:val="28"/>
          <w:szCs w:val="28"/>
        </w:rPr>
        <w:t>hacia</w:t>
      </w:r>
      <w:proofErr w:type="spellEnd"/>
      <w:r w:rsidR="00692F8B">
        <w:rPr>
          <w:rFonts w:ascii="Arial" w:hAnsi="Arial" w:cs="Arial"/>
          <w:sz w:val="28"/>
          <w:szCs w:val="28"/>
        </w:rPr>
        <w:t xml:space="preserve"> que se le pudieran agregar cualquiera sin ningún tipo de límite, lo que cumple a cabalidad lo que menciona el enunciado del proyecto. Otro cambio importante que se realizo es sobre el tema de las camas, ya que en el proyecto anterior también se presentaban con listas plegables, en cambio ahora el administrador puede agregar las camas a su elección,</w:t>
      </w:r>
      <w:r w:rsidR="00946137">
        <w:rPr>
          <w:rFonts w:ascii="Arial" w:hAnsi="Arial" w:cs="Arial"/>
          <w:sz w:val="28"/>
          <w:szCs w:val="28"/>
        </w:rPr>
        <w:t xml:space="preserve"> aunque allí se tomó una decisión para que fuera lo mas realista, ya que una habitación no puede tener camas un numero exorbitante de camas, ya que no cabrían, por lo que decidimos que cada cuarto tenga un máximo de tres camas sencillas y dos dobles. Adicionalmente, se agrego un contador para la capacidad de las habitaciones teniendo en cuenta el número de camas, por lo que en cada cama sencilla cabe una persona y cada cama doble, dos personas; entonces dependiendo del número y del tipo de camas que se agreguen será la capacidad de la habitación. </w:t>
      </w:r>
    </w:p>
    <w:p w14:paraId="4C14886E" w14:textId="418D6D4F" w:rsidR="00946137" w:rsidRDefault="00946137"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lastRenderedPageBreak/>
        <w:t>Como estos cambios a la hora de crear las habitaciones son significativos, decidimos cambiar el panel que se encargaba de esto, ya que antiguamente se encontraba todo, junto al botón de cargar un archivo para la creación de habitaciones; ahora, se tiene un botón para cargar el archivo (que ya estaba) y un botón para conducir a una nueva ventana que permite crear las habitaciones con todos los elementos e información necesaria para este proceso.</w:t>
      </w:r>
    </w:p>
    <w:p w14:paraId="5346D316" w14:textId="7094EA5F" w:rsidR="00946137" w:rsidRDefault="00946137"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Una decisión que tomamos fue que cada persona sin importar su edad ocupa el mismo espacio, por lo que una cama sencilla puede ser ocupada por un niño de 7 años o un adulto de 59 años, es el mismo caso para las camas dobles. También decidimos que el precio que se le da a cada habitación, es un precio total, es decir el </w:t>
      </w:r>
      <w:r w:rsidR="00FD7A5B">
        <w:rPr>
          <w:rFonts w:ascii="Arial" w:hAnsi="Arial" w:cs="Arial"/>
          <w:sz w:val="28"/>
          <w:szCs w:val="28"/>
        </w:rPr>
        <w:t>valor</w:t>
      </w:r>
      <w:r>
        <w:rPr>
          <w:rFonts w:ascii="Arial" w:hAnsi="Arial" w:cs="Arial"/>
          <w:sz w:val="28"/>
          <w:szCs w:val="28"/>
        </w:rPr>
        <w:t xml:space="preserve"> que se le asigna al momento de crear la habitación, es un precio para la habitación</w:t>
      </w:r>
      <w:r w:rsidR="00FD7A5B">
        <w:rPr>
          <w:rFonts w:ascii="Arial" w:hAnsi="Arial" w:cs="Arial"/>
          <w:sz w:val="28"/>
          <w:szCs w:val="28"/>
        </w:rPr>
        <w:t xml:space="preserve"> por día</w:t>
      </w:r>
      <w:r>
        <w:rPr>
          <w:rFonts w:ascii="Arial" w:hAnsi="Arial" w:cs="Arial"/>
          <w:sz w:val="28"/>
          <w:szCs w:val="28"/>
        </w:rPr>
        <w:t>, no importa su capacidad o cuantas personas la ocupen, aunque si es cierto que una habitación con una cama doble, sin adicionales, será mas económica, que una habitación con capacidad para 5 personas con balcón y televisión, pero el precio que se le asigna será responsabilidad y los criterios manejados por los del hotel.</w:t>
      </w:r>
    </w:p>
    <w:p w14:paraId="0751CF39" w14:textId="6774BE1F" w:rsidR="000C4DEC" w:rsidRDefault="000C4DEC"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De igual forma, decidimos que las medidas de las habitaciones y de las camas serán estándar, es decir, todas las habitaciones dependiendo el tipo tiene una medida distinta (pero igual con las </w:t>
      </w:r>
      <w:r w:rsidR="00FD7A5B">
        <w:rPr>
          <w:rFonts w:ascii="Arial" w:hAnsi="Arial" w:cs="Arial"/>
          <w:sz w:val="28"/>
          <w:szCs w:val="28"/>
        </w:rPr>
        <w:t>de su mismo tipo) y lo mismo ocurre con las camas.</w:t>
      </w:r>
    </w:p>
    <w:p w14:paraId="3BB8689E" w14:textId="419AB000" w:rsidR="00FD7A5B" w:rsidRDefault="00FD7A5B"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 xml:space="preserve">Se decidió que el formato que siga el </w:t>
      </w:r>
      <w:proofErr w:type="spellStart"/>
      <w:r>
        <w:rPr>
          <w:rFonts w:ascii="Arial" w:hAnsi="Arial" w:cs="Arial"/>
          <w:sz w:val="28"/>
          <w:szCs w:val="28"/>
        </w:rPr>
        <w:t>csv</w:t>
      </w:r>
      <w:proofErr w:type="spellEnd"/>
      <w:r>
        <w:rPr>
          <w:rFonts w:ascii="Arial" w:hAnsi="Arial" w:cs="Arial"/>
          <w:sz w:val="28"/>
          <w:szCs w:val="28"/>
        </w:rPr>
        <w:t xml:space="preserve"> de las habitaciones creadas sea: id habitación, tipo habitación, # de camas sencillas, # de camas dobles, capacidad, precio por noche de la habitación, adicionales. Que se ve así:</w:t>
      </w:r>
    </w:p>
    <w:p w14:paraId="055DF8AC" w14:textId="3617358A" w:rsidR="00FD7A5B" w:rsidRDefault="00FD7A5B" w:rsidP="000C2DDE">
      <w:pPr>
        <w:pStyle w:val="paragraph"/>
        <w:spacing w:before="0" w:beforeAutospacing="0" w:after="0" w:afterAutospacing="0"/>
        <w:textAlignment w:val="baseline"/>
        <w:rPr>
          <w:rFonts w:ascii="Arial" w:hAnsi="Arial" w:cs="Arial"/>
          <w:sz w:val="28"/>
          <w:szCs w:val="28"/>
        </w:rPr>
      </w:pPr>
      <w:r w:rsidRPr="00FD7A5B">
        <w:rPr>
          <w:rFonts w:ascii="Arial" w:hAnsi="Arial" w:cs="Arial"/>
          <w:noProof/>
          <w:sz w:val="28"/>
          <w:szCs w:val="28"/>
        </w:rPr>
        <w:drawing>
          <wp:inline distT="0" distB="0" distL="0" distR="0" wp14:anchorId="336DCC58" wp14:editId="16452450">
            <wp:extent cx="4616687" cy="349268"/>
            <wp:effectExtent l="0" t="0" r="0" b="0"/>
            <wp:docPr id="1553251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51849" name=""/>
                    <pic:cNvPicPr/>
                  </pic:nvPicPr>
                  <pic:blipFill>
                    <a:blip r:embed="rId5"/>
                    <a:stretch>
                      <a:fillRect/>
                    </a:stretch>
                  </pic:blipFill>
                  <pic:spPr>
                    <a:xfrm>
                      <a:off x="0" y="0"/>
                      <a:ext cx="4616687" cy="349268"/>
                    </a:xfrm>
                    <a:prstGeom prst="rect">
                      <a:avLst/>
                    </a:prstGeom>
                  </pic:spPr>
                </pic:pic>
              </a:graphicData>
            </a:graphic>
          </wp:inline>
        </w:drawing>
      </w:r>
    </w:p>
    <w:p w14:paraId="608BF01E" w14:textId="77777777" w:rsidR="00FD7A5B" w:rsidRDefault="00FD7A5B" w:rsidP="000C2DDE">
      <w:pPr>
        <w:pStyle w:val="paragraph"/>
        <w:spacing w:before="0" w:beforeAutospacing="0" w:after="0" w:afterAutospacing="0"/>
        <w:textAlignment w:val="baseline"/>
        <w:rPr>
          <w:rFonts w:ascii="Arial" w:hAnsi="Arial" w:cs="Arial"/>
          <w:sz w:val="28"/>
          <w:szCs w:val="28"/>
        </w:rPr>
      </w:pPr>
    </w:p>
    <w:p w14:paraId="5DF368F5" w14:textId="2A7B8AE3" w:rsidR="00FD7A5B" w:rsidRDefault="00FD7A5B" w:rsidP="000C2DDE">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Por su parte, el panel de creación de habitaciones luce así:</w:t>
      </w:r>
    </w:p>
    <w:p w14:paraId="6A8505D4" w14:textId="4823043A" w:rsidR="000C4DEC" w:rsidRDefault="00FD7A5B" w:rsidP="000C2DDE">
      <w:pPr>
        <w:pStyle w:val="paragraph"/>
        <w:spacing w:before="0" w:beforeAutospacing="0" w:after="0" w:afterAutospacing="0"/>
        <w:textAlignment w:val="baseline"/>
        <w:rPr>
          <w:rFonts w:ascii="Arial" w:hAnsi="Arial" w:cs="Arial"/>
          <w:sz w:val="28"/>
          <w:szCs w:val="28"/>
        </w:rPr>
      </w:pPr>
      <w:r w:rsidRPr="00FD7A5B">
        <w:rPr>
          <w:rFonts w:ascii="Arial" w:hAnsi="Arial" w:cs="Arial"/>
          <w:noProof/>
          <w:sz w:val="28"/>
          <w:szCs w:val="28"/>
        </w:rPr>
        <w:lastRenderedPageBreak/>
        <w:drawing>
          <wp:inline distT="0" distB="0" distL="0" distR="0" wp14:anchorId="0266086E" wp14:editId="1F5E11E5">
            <wp:extent cx="2895749" cy="4508732"/>
            <wp:effectExtent l="0" t="0" r="0" b="6350"/>
            <wp:docPr id="609910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10948" name=""/>
                    <pic:cNvPicPr/>
                  </pic:nvPicPr>
                  <pic:blipFill>
                    <a:blip r:embed="rId6"/>
                    <a:stretch>
                      <a:fillRect/>
                    </a:stretch>
                  </pic:blipFill>
                  <pic:spPr>
                    <a:xfrm>
                      <a:off x="0" y="0"/>
                      <a:ext cx="2895749" cy="4508732"/>
                    </a:xfrm>
                    <a:prstGeom prst="rect">
                      <a:avLst/>
                    </a:prstGeom>
                  </pic:spPr>
                </pic:pic>
              </a:graphicData>
            </a:graphic>
          </wp:inline>
        </w:drawing>
      </w:r>
    </w:p>
    <w:p w14:paraId="03BC1B83" w14:textId="5A26C821" w:rsidR="00566DC1" w:rsidRDefault="00FD7A5B" w:rsidP="00FD7A5B">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En donde allí se pueden apreciar las medidas definidas de las habitaciones según su tipo, al igual que de las camas.</w:t>
      </w:r>
    </w:p>
    <w:p w14:paraId="7A4B4372" w14:textId="77777777" w:rsidR="00CD5D67" w:rsidRDefault="00CD5D67" w:rsidP="00FD7A5B">
      <w:pPr>
        <w:pStyle w:val="paragraph"/>
        <w:spacing w:before="0" w:beforeAutospacing="0" w:after="0" w:afterAutospacing="0"/>
        <w:textAlignment w:val="baseline"/>
        <w:rPr>
          <w:rFonts w:ascii="Arial" w:hAnsi="Arial" w:cs="Arial"/>
          <w:sz w:val="28"/>
          <w:szCs w:val="28"/>
        </w:rPr>
      </w:pPr>
    </w:p>
    <w:p w14:paraId="35B4FC27" w14:textId="39B721C9" w:rsidR="00B42848" w:rsidRDefault="00CD5D67" w:rsidP="00FD7A5B">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Cabe mencionar que al igual que con el proyecto pasado</w:t>
      </w:r>
      <w:r w:rsidR="00B42848">
        <w:rPr>
          <w:rFonts w:ascii="Arial" w:hAnsi="Arial" w:cs="Arial"/>
          <w:sz w:val="28"/>
          <w:szCs w:val="28"/>
        </w:rPr>
        <w:t xml:space="preserve"> la clase principal del Administrador es </w:t>
      </w:r>
      <w:proofErr w:type="spellStart"/>
      <w:r w:rsidR="00B42848">
        <w:rPr>
          <w:rFonts w:ascii="Arial" w:hAnsi="Arial" w:cs="Arial"/>
          <w:sz w:val="28"/>
          <w:szCs w:val="28"/>
        </w:rPr>
        <w:t>VentanaAdministrador</w:t>
      </w:r>
      <w:proofErr w:type="spellEnd"/>
      <w:r w:rsidR="00B42848">
        <w:rPr>
          <w:rFonts w:ascii="Arial" w:hAnsi="Arial" w:cs="Arial"/>
          <w:sz w:val="28"/>
          <w:szCs w:val="28"/>
        </w:rPr>
        <w:t xml:space="preserve"> y que desde ella se corren las diferentes funcionalidades. </w:t>
      </w:r>
    </w:p>
    <w:p w14:paraId="7C57ADBF" w14:textId="4D37627B" w:rsidR="00CD5D67" w:rsidRDefault="00B42848" w:rsidP="00FD7A5B">
      <w:pPr>
        <w:pStyle w:val="paragraph"/>
        <w:spacing w:before="0" w:beforeAutospacing="0" w:after="0" w:afterAutospacing="0"/>
        <w:textAlignment w:val="baseline"/>
        <w:rPr>
          <w:rFonts w:ascii="Arial" w:hAnsi="Arial" w:cs="Arial"/>
          <w:sz w:val="28"/>
          <w:szCs w:val="28"/>
        </w:rPr>
      </w:pPr>
      <w:r>
        <w:rPr>
          <w:rFonts w:ascii="Arial" w:hAnsi="Arial" w:cs="Arial"/>
          <w:sz w:val="28"/>
          <w:szCs w:val="28"/>
        </w:rPr>
        <w:t>Algo importante de mencionar también, es que,</w:t>
      </w:r>
      <w:r w:rsidR="00CD5D67">
        <w:rPr>
          <w:rFonts w:ascii="Arial" w:hAnsi="Arial" w:cs="Arial"/>
          <w:sz w:val="28"/>
          <w:szCs w:val="28"/>
        </w:rPr>
        <w:t xml:space="preserve"> al momento de ejecutar el programa en otra </w:t>
      </w:r>
      <w:r>
        <w:rPr>
          <w:rFonts w:ascii="Arial" w:hAnsi="Arial" w:cs="Arial"/>
          <w:sz w:val="28"/>
          <w:szCs w:val="28"/>
        </w:rPr>
        <w:t>máquina</w:t>
      </w:r>
      <w:r w:rsidR="00CD5D67">
        <w:rPr>
          <w:rFonts w:ascii="Arial" w:hAnsi="Arial" w:cs="Arial"/>
          <w:sz w:val="28"/>
          <w:szCs w:val="28"/>
        </w:rPr>
        <w:t xml:space="preserve">, se pueden presentar errores para guardar los datos en los </w:t>
      </w:r>
      <w:proofErr w:type="spellStart"/>
      <w:r w:rsidR="00CD5D67">
        <w:rPr>
          <w:rFonts w:ascii="Arial" w:hAnsi="Arial" w:cs="Arial"/>
          <w:sz w:val="28"/>
          <w:szCs w:val="28"/>
        </w:rPr>
        <w:t>csv</w:t>
      </w:r>
      <w:proofErr w:type="spellEnd"/>
      <w:r w:rsidR="00CD5D67">
        <w:rPr>
          <w:rFonts w:ascii="Arial" w:hAnsi="Arial" w:cs="Arial"/>
          <w:sz w:val="28"/>
          <w:szCs w:val="28"/>
        </w:rPr>
        <w:t>, ya que la ubicación de los archivos cambia, pero arreglando esa línea de código debería funcionar.</w:t>
      </w:r>
    </w:p>
    <w:p w14:paraId="2326B1B3" w14:textId="77777777" w:rsidR="001F52B9" w:rsidRDefault="001F52B9" w:rsidP="00FD7A5B">
      <w:pPr>
        <w:pStyle w:val="paragraph"/>
        <w:spacing w:before="0" w:beforeAutospacing="0" w:after="0" w:afterAutospacing="0"/>
        <w:textAlignment w:val="baseline"/>
        <w:rPr>
          <w:rFonts w:ascii="Arial" w:hAnsi="Arial" w:cs="Arial"/>
          <w:sz w:val="28"/>
          <w:szCs w:val="28"/>
        </w:rPr>
      </w:pPr>
    </w:p>
    <w:p w14:paraId="6791E2C2" w14:textId="77777777" w:rsidR="001F52B9" w:rsidRPr="001F52B9" w:rsidRDefault="001F52B9" w:rsidP="001F52B9">
      <w:pPr>
        <w:pStyle w:val="paragraph"/>
        <w:spacing w:after="0"/>
        <w:textAlignment w:val="baseline"/>
        <w:rPr>
          <w:rFonts w:ascii="Arial" w:hAnsi="Arial" w:cs="Arial"/>
          <w:b/>
          <w:bCs/>
        </w:rPr>
      </w:pPr>
      <w:r w:rsidRPr="001F52B9">
        <w:rPr>
          <w:rFonts w:ascii="Arial" w:hAnsi="Arial" w:cs="Arial"/>
          <w:b/>
          <w:bCs/>
          <w:sz w:val="32"/>
          <w:szCs w:val="32"/>
        </w:rPr>
        <w:t xml:space="preserve">Ventana Empleado </w:t>
      </w:r>
    </w:p>
    <w:p w14:paraId="62B51021"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Pagos</w:t>
      </w:r>
    </w:p>
    <w:p w14:paraId="5738B228"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 xml:space="preserve">Para crear la ventana del empleado necesitábamos primero que todo entender </w:t>
      </w:r>
      <w:proofErr w:type="spellStart"/>
      <w:r w:rsidRPr="001F52B9">
        <w:rPr>
          <w:rFonts w:ascii="Arial" w:hAnsi="Arial" w:cs="Arial"/>
          <w:sz w:val="28"/>
          <w:szCs w:val="28"/>
        </w:rPr>
        <w:t>cuales</w:t>
      </w:r>
      <w:proofErr w:type="spellEnd"/>
      <w:r w:rsidRPr="001F52B9">
        <w:rPr>
          <w:rFonts w:ascii="Arial" w:hAnsi="Arial" w:cs="Arial"/>
          <w:sz w:val="28"/>
          <w:szCs w:val="28"/>
        </w:rPr>
        <w:t xml:space="preserve"> eran las actividades que este realizaba y que cambios </w:t>
      </w:r>
      <w:r w:rsidRPr="001F52B9">
        <w:rPr>
          <w:rFonts w:ascii="Arial" w:hAnsi="Arial" w:cs="Arial"/>
          <w:sz w:val="28"/>
          <w:szCs w:val="28"/>
        </w:rPr>
        <w:lastRenderedPageBreak/>
        <w:t xml:space="preserve">debíamos hacer en comparación al proyecto anterior, para ello era necesario que el empleado pueda generar una factura </w:t>
      </w:r>
      <w:proofErr w:type="gramStart"/>
      <w:r w:rsidRPr="001F52B9">
        <w:rPr>
          <w:rFonts w:ascii="Arial" w:hAnsi="Arial" w:cs="Arial"/>
          <w:sz w:val="28"/>
          <w:szCs w:val="28"/>
        </w:rPr>
        <w:t>de acuerdo a</w:t>
      </w:r>
      <w:proofErr w:type="gramEnd"/>
      <w:r w:rsidRPr="001F52B9">
        <w:rPr>
          <w:rFonts w:ascii="Arial" w:hAnsi="Arial" w:cs="Arial"/>
          <w:sz w:val="28"/>
          <w:szCs w:val="28"/>
        </w:rPr>
        <w:t xml:space="preserve"> lo que el cliente consumiera o el servicio que utilizara, generar el cobro y factura de una forma adecuada. Pero además de los cambios mencionados en el enunciado de este nuevo proyecto, realizamos otras modificaciones que eran necesarias para el correcto funcionamiento del programa y para que este cumpliera con todo lo necesario. Nos centramos en desarrollar un sistema de pagos que permitiera a los usuarios realizar transacciones con tarjetas de crédito. A continuación, se presentan algunas de las decisiones clave que tomamos:</w:t>
      </w:r>
    </w:p>
    <w:p w14:paraId="35177F26" w14:textId="77777777" w:rsidR="001F52B9" w:rsidRPr="001F52B9" w:rsidRDefault="001F52B9" w:rsidP="001F52B9">
      <w:pPr>
        <w:pStyle w:val="paragraph"/>
        <w:spacing w:after="0"/>
        <w:textAlignment w:val="baseline"/>
        <w:rPr>
          <w:rFonts w:ascii="Arial" w:hAnsi="Arial" w:cs="Arial"/>
          <w:sz w:val="28"/>
          <w:szCs w:val="28"/>
        </w:rPr>
      </w:pPr>
    </w:p>
    <w:p w14:paraId="6175ADBE"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 xml:space="preserve">Clase </w:t>
      </w:r>
      <w:proofErr w:type="spellStart"/>
      <w:r w:rsidRPr="001F52B9">
        <w:rPr>
          <w:rFonts w:ascii="Arial" w:hAnsi="Arial" w:cs="Arial"/>
          <w:sz w:val="28"/>
          <w:szCs w:val="28"/>
        </w:rPr>
        <w:t>CreditCard</w:t>
      </w:r>
      <w:proofErr w:type="spellEnd"/>
      <w:r w:rsidRPr="001F52B9">
        <w:rPr>
          <w:rFonts w:ascii="Arial" w:hAnsi="Arial" w:cs="Arial"/>
          <w:sz w:val="28"/>
          <w:szCs w:val="28"/>
        </w:rPr>
        <w:t xml:space="preserve">: Decidimos crear la clase </w:t>
      </w:r>
      <w:proofErr w:type="spellStart"/>
      <w:r w:rsidRPr="001F52B9">
        <w:rPr>
          <w:rFonts w:ascii="Arial" w:hAnsi="Arial" w:cs="Arial"/>
          <w:sz w:val="28"/>
          <w:szCs w:val="28"/>
        </w:rPr>
        <w:t>CreditCard</w:t>
      </w:r>
      <w:proofErr w:type="spellEnd"/>
      <w:r w:rsidRPr="001F52B9">
        <w:rPr>
          <w:rFonts w:ascii="Arial" w:hAnsi="Arial" w:cs="Arial"/>
          <w:sz w:val="28"/>
          <w:szCs w:val="28"/>
        </w:rPr>
        <w:t xml:space="preserve"> para encapsular los datos de una tarjeta de crédito y manejar las validaciones necesarias. Esta decisión resultó acertada, ya que nos permitió tener un código más limpio y modular, evitando la dispersión de la lógica de validación en diferentes partes del sistema.</w:t>
      </w:r>
    </w:p>
    <w:p w14:paraId="7A974329" w14:textId="77777777" w:rsidR="001F52B9" w:rsidRPr="001F52B9" w:rsidRDefault="001F52B9" w:rsidP="001F52B9">
      <w:pPr>
        <w:pStyle w:val="paragraph"/>
        <w:spacing w:after="0"/>
        <w:textAlignment w:val="baseline"/>
        <w:rPr>
          <w:rFonts w:ascii="Arial" w:hAnsi="Arial" w:cs="Arial"/>
          <w:sz w:val="28"/>
          <w:szCs w:val="28"/>
        </w:rPr>
      </w:pPr>
    </w:p>
    <w:p w14:paraId="17F886BD"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 xml:space="preserve">Clase </w:t>
      </w:r>
      <w:proofErr w:type="spellStart"/>
      <w:r w:rsidRPr="001F52B9">
        <w:rPr>
          <w:rFonts w:ascii="Arial" w:hAnsi="Arial" w:cs="Arial"/>
          <w:sz w:val="28"/>
          <w:szCs w:val="28"/>
        </w:rPr>
        <w:t>PaymentGateway</w:t>
      </w:r>
      <w:proofErr w:type="spellEnd"/>
      <w:r w:rsidRPr="001F52B9">
        <w:rPr>
          <w:rFonts w:ascii="Arial" w:hAnsi="Arial" w:cs="Arial"/>
          <w:sz w:val="28"/>
          <w:szCs w:val="28"/>
        </w:rPr>
        <w:t xml:space="preserve">: Implementamos la clase </w:t>
      </w:r>
      <w:proofErr w:type="spellStart"/>
      <w:r w:rsidRPr="001F52B9">
        <w:rPr>
          <w:rFonts w:ascii="Arial" w:hAnsi="Arial" w:cs="Arial"/>
          <w:sz w:val="28"/>
          <w:szCs w:val="28"/>
        </w:rPr>
        <w:t>PaymentGateway</w:t>
      </w:r>
      <w:proofErr w:type="spellEnd"/>
      <w:r w:rsidRPr="001F52B9">
        <w:rPr>
          <w:rFonts w:ascii="Arial" w:hAnsi="Arial" w:cs="Arial"/>
          <w:sz w:val="28"/>
          <w:szCs w:val="28"/>
        </w:rPr>
        <w:t xml:space="preserve"> como una pasarela de pago que encapsula la lógica de procesamiento de pagos. Esta decisión nos permitió tener un código más estructurado y reutilizable, ya que centralizamos la lógica de pagos en un solo lugar. Además, facilitó la realización de pruebas y el mantenimiento del código relacionado con los pagos.</w:t>
      </w:r>
    </w:p>
    <w:p w14:paraId="3455CA77" w14:textId="77777777" w:rsidR="001F52B9" w:rsidRPr="001F52B9" w:rsidRDefault="001F52B9" w:rsidP="001F52B9">
      <w:pPr>
        <w:pStyle w:val="paragraph"/>
        <w:spacing w:after="0"/>
        <w:textAlignment w:val="baseline"/>
        <w:rPr>
          <w:rFonts w:ascii="Arial" w:hAnsi="Arial" w:cs="Arial"/>
          <w:sz w:val="28"/>
          <w:szCs w:val="28"/>
        </w:rPr>
      </w:pPr>
    </w:p>
    <w:p w14:paraId="263116C6" w14:textId="429454BE" w:rsid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 xml:space="preserve">Clase </w:t>
      </w:r>
      <w:proofErr w:type="spellStart"/>
      <w:r w:rsidRPr="001F52B9">
        <w:rPr>
          <w:rFonts w:ascii="Arial" w:hAnsi="Arial" w:cs="Arial"/>
          <w:sz w:val="28"/>
          <w:szCs w:val="28"/>
        </w:rPr>
        <w:t>PaymentGUI</w:t>
      </w:r>
      <w:proofErr w:type="spellEnd"/>
      <w:r w:rsidRPr="001F52B9">
        <w:rPr>
          <w:rFonts w:ascii="Arial" w:hAnsi="Arial" w:cs="Arial"/>
          <w:sz w:val="28"/>
          <w:szCs w:val="28"/>
        </w:rPr>
        <w:t xml:space="preserve">: Diseñamos la clase </w:t>
      </w:r>
      <w:proofErr w:type="spellStart"/>
      <w:r w:rsidRPr="001F52B9">
        <w:rPr>
          <w:rFonts w:ascii="Arial" w:hAnsi="Arial" w:cs="Arial"/>
          <w:sz w:val="28"/>
          <w:szCs w:val="28"/>
        </w:rPr>
        <w:t>PaymentGUI</w:t>
      </w:r>
      <w:proofErr w:type="spellEnd"/>
      <w:r w:rsidRPr="001F52B9">
        <w:rPr>
          <w:rFonts w:ascii="Arial" w:hAnsi="Arial" w:cs="Arial"/>
          <w:sz w:val="28"/>
          <w:szCs w:val="28"/>
        </w:rPr>
        <w:t xml:space="preserve"> para la interfaz gráfica de usuario que permite ingresar los datos de la tarjeta y realizar el pago. Esta decisión mejoró la usabilidad de la aplicación, ya que proporcionó una experiencia más intuitiva al usuario. Separar la interfaz de usuario del código de procesamiento de pagos también facilitó los cambios y el mantenimiento en el futuro.</w:t>
      </w:r>
    </w:p>
    <w:p w14:paraId="0D66EA06" w14:textId="77777777" w:rsidR="001F52B9" w:rsidRPr="001F52B9" w:rsidRDefault="001F52B9" w:rsidP="001F52B9">
      <w:pPr>
        <w:pStyle w:val="paragraph"/>
        <w:spacing w:after="0"/>
        <w:textAlignment w:val="baseline"/>
        <w:rPr>
          <w:rFonts w:ascii="Arial" w:hAnsi="Arial" w:cs="Arial"/>
          <w:sz w:val="28"/>
          <w:szCs w:val="28"/>
        </w:rPr>
      </w:pPr>
    </w:p>
    <w:p w14:paraId="444374B5" w14:textId="77777777" w:rsidR="001F52B9" w:rsidRPr="001F52B9" w:rsidRDefault="001F52B9" w:rsidP="001F52B9">
      <w:pPr>
        <w:pStyle w:val="paragraph"/>
        <w:spacing w:after="0"/>
        <w:textAlignment w:val="baseline"/>
        <w:rPr>
          <w:rFonts w:ascii="Arial" w:hAnsi="Arial" w:cs="Arial"/>
          <w:sz w:val="28"/>
          <w:szCs w:val="28"/>
        </w:rPr>
      </w:pPr>
    </w:p>
    <w:p w14:paraId="6AE1283B"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lastRenderedPageBreak/>
        <w:t>Generar Reportes</w:t>
      </w:r>
    </w:p>
    <w:p w14:paraId="5AD14F86"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Nos enfocamos en desarrollar un sistema de generación de reportes que mostrara información sobre las ventas del restaurante del hotel. A continuación, se presentan algunas de las decisiones clave que tomamos:</w:t>
      </w:r>
    </w:p>
    <w:p w14:paraId="2AE4BDB1" w14:textId="77777777" w:rsidR="001F52B9" w:rsidRPr="001F52B9" w:rsidRDefault="001F52B9" w:rsidP="001F52B9">
      <w:pPr>
        <w:pStyle w:val="paragraph"/>
        <w:spacing w:after="0"/>
        <w:textAlignment w:val="baseline"/>
        <w:rPr>
          <w:rFonts w:ascii="Arial" w:hAnsi="Arial" w:cs="Arial"/>
          <w:sz w:val="28"/>
          <w:szCs w:val="28"/>
        </w:rPr>
      </w:pPr>
    </w:p>
    <w:p w14:paraId="244E0C5D" w14:textId="77777777" w:rsidR="001F52B9" w:rsidRPr="001F52B9" w:rsidRDefault="001F52B9" w:rsidP="001F52B9">
      <w:pPr>
        <w:pStyle w:val="paragraph"/>
        <w:spacing w:after="0"/>
        <w:textAlignment w:val="baseline"/>
        <w:rPr>
          <w:rFonts w:ascii="Arial" w:hAnsi="Arial" w:cs="Arial"/>
          <w:sz w:val="28"/>
          <w:szCs w:val="28"/>
        </w:rPr>
      </w:pPr>
      <w:r w:rsidRPr="001F52B9">
        <w:rPr>
          <w:rFonts w:ascii="Arial" w:hAnsi="Arial" w:cs="Arial"/>
          <w:sz w:val="28"/>
          <w:szCs w:val="28"/>
        </w:rPr>
        <w:t xml:space="preserve">Clase </w:t>
      </w:r>
      <w:proofErr w:type="spellStart"/>
      <w:r w:rsidRPr="001F52B9">
        <w:rPr>
          <w:rFonts w:ascii="Arial" w:hAnsi="Arial" w:cs="Arial"/>
          <w:sz w:val="28"/>
          <w:szCs w:val="28"/>
        </w:rPr>
        <w:t>ReportGenerator</w:t>
      </w:r>
      <w:proofErr w:type="spellEnd"/>
      <w:r w:rsidRPr="001F52B9">
        <w:rPr>
          <w:rFonts w:ascii="Arial" w:hAnsi="Arial" w:cs="Arial"/>
          <w:sz w:val="28"/>
          <w:szCs w:val="28"/>
        </w:rPr>
        <w:t xml:space="preserve">: Implementamos la clase </w:t>
      </w:r>
      <w:proofErr w:type="spellStart"/>
      <w:r w:rsidRPr="001F52B9">
        <w:rPr>
          <w:rFonts w:ascii="Arial" w:hAnsi="Arial" w:cs="Arial"/>
          <w:sz w:val="28"/>
          <w:szCs w:val="28"/>
        </w:rPr>
        <w:t>ReportGenerator</w:t>
      </w:r>
      <w:proofErr w:type="spellEnd"/>
      <w:r w:rsidRPr="001F52B9">
        <w:rPr>
          <w:rFonts w:ascii="Arial" w:hAnsi="Arial" w:cs="Arial"/>
          <w:sz w:val="28"/>
          <w:szCs w:val="28"/>
        </w:rPr>
        <w:t xml:space="preserve"> para generar reportes con información sobre las ventas del restaurante del hotel. Esta decisión nos permitió separar la lógica de generación de reportes de otras partes del sistema, lo que mejoró </w:t>
      </w:r>
      <w:proofErr w:type="gramStart"/>
      <w:r w:rsidRPr="001F52B9">
        <w:rPr>
          <w:rFonts w:ascii="Arial" w:hAnsi="Arial" w:cs="Arial"/>
          <w:sz w:val="28"/>
          <w:szCs w:val="28"/>
        </w:rPr>
        <w:t>la modularidad</w:t>
      </w:r>
      <w:proofErr w:type="gramEnd"/>
      <w:r w:rsidRPr="001F52B9">
        <w:rPr>
          <w:rFonts w:ascii="Arial" w:hAnsi="Arial" w:cs="Arial"/>
          <w:sz w:val="28"/>
          <w:szCs w:val="28"/>
        </w:rPr>
        <w:t xml:space="preserve"> y facilitó la generación de diferentes tipos de reportes en el futuro.</w:t>
      </w:r>
    </w:p>
    <w:p w14:paraId="613D1630" w14:textId="77777777" w:rsidR="001F52B9" w:rsidRPr="001F52B9" w:rsidRDefault="001F52B9" w:rsidP="001F52B9">
      <w:pPr>
        <w:pStyle w:val="paragraph"/>
        <w:spacing w:after="0"/>
        <w:textAlignment w:val="baseline"/>
        <w:rPr>
          <w:rFonts w:ascii="Arial" w:hAnsi="Arial" w:cs="Arial"/>
          <w:sz w:val="28"/>
          <w:szCs w:val="28"/>
        </w:rPr>
      </w:pPr>
    </w:p>
    <w:p w14:paraId="13C35B9E" w14:textId="7F89176F" w:rsidR="001F52B9" w:rsidRDefault="001F52B9" w:rsidP="001F52B9">
      <w:pPr>
        <w:pStyle w:val="paragraph"/>
        <w:spacing w:before="0" w:beforeAutospacing="0" w:after="0" w:afterAutospacing="0"/>
        <w:textAlignment w:val="baseline"/>
        <w:rPr>
          <w:rFonts w:ascii="Arial" w:hAnsi="Arial" w:cs="Arial"/>
          <w:sz w:val="28"/>
          <w:szCs w:val="28"/>
        </w:rPr>
      </w:pPr>
      <w:r w:rsidRPr="001F52B9">
        <w:rPr>
          <w:rFonts w:ascii="Arial" w:hAnsi="Arial" w:cs="Arial"/>
          <w:sz w:val="28"/>
          <w:szCs w:val="28"/>
        </w:rPr>
        <w:t xml:space="preserve">Clase </w:t>
      </w:r>
      <w:proofErr w:type="spellStart"/>
      <w:r w:rsidRPr="001F52B9">
        <w:rPr>
          <w:rFonts w:ascii="Arial" w:hAnsi="Arial" w:cs="Arial"/>
          <w:sz w:val="28"/>
          <w:szCs w:val="28"/>
        </w:rPr>
        <w:t>ReportGUI</w:t>
      </w:r>
      <w:proofErr w:type="spellEnd"/>
      <w:r w:rsidRPr="001F52B9">
        <w:rPr>
          <w:rFonts w:ascii="Arial" w:hAnsi="Arial" w:cs="Arial"/>
          <w:sz w:val="28"/>
          <w:szCs w:val="28"/>
        </w:rPr>
        <w:t xml:space="preserve">: Diseñamos la clase </w:t>
      </w:r>
      <w:proofErr w:type="spellStart"/>
      <w:r w:rsidRPr="001F52B9">
        <w:rPr>
          <w:rFonts w:ascii="Arial" w:hAnsi="Arial" w:cs="Arial"/>
          <w:sz w:val="28"/>
          <w:szCs w:val="28"/>
        </w:rPr>
        <w:t>ReportGUI</w:t>
      </w:r>
      <w:proofErr w:type="spellEnd"/>
      <w:r w:rsidRPr="001F52B9">
        <w:rPr>
          <w:rFonts w:ascii="Arial" w:hAnsi="Arial" w:cs="Arial"/>
          <w:sz w:val="28"/>
          <w:szCs w:val="28"/>
        </w:rPr>
        <w:t xml:space="preserve"> para la interfaz gráfica de usuario que muestra los reportes y las gráficas generadas. Esta decisión mejoró la presentación visual de los datos y facilitó la comprensión de la información por parte del usuario. También promovió la reutilización de código y mejoró la legibilidad y mantenibilidad del código.</w:t>
      </w:r>
    </w:p>
    <w:p w14:paraId="3DE74F8B" w14:textId="77777777" w:rsidR="00322293" w:rsidRDefault="00322293" w:rsidP="001F52B9">
      <w:pPr>
        <w:pStyle w:val="paragraph"/>
        <w:spacing w:before="0" w:beforeAutospacing="0" w:after="0" w:afterAutospacing="0"/>
        <w:textAlignment w:val="baseline"/>
        <w:rPr>
          <w:rFonts w:ascii="Arial" w:hAnsi="Arial" w:cs="Arial"/>
          <w:sz w:val="28"/>
          <w:szCs w:val="28"/>
        </w:rPr>
      </w:pPr>
    </w:p>
    <w:p w14:paraId="144D29CE" w14:textId="77777777" w:rsidR="00322293" w:rsidRPr="00322293" w:rsidRDefault="00322293" w:rsidP="00322293">
      <w:pPr>
        <w:pStyle w:val="paragraph"/>
        <w:spacing w:after="0"/>
        <w:textAlignment w:val="baseline"/>
        <w:rPr>
          <w:rFonts w:ascii="Arial" w:hAnsi="Arial" w:cs="Arial"/>
          <w:b/>
          <w:bCs/>
          <w:sz w:val="32"/>
          <w:szCs w:val="32"/>
        </w:rPr>
      </w:pPr>
      <w:r w:rsidRPr="00322293">
        <w:rPr>
          <w:rFonts w:ascii="Arial" w:hAnsi="Arial" w:cs="Arial"/>
          <w:b/>
          <w:bCs/>
          <w:sz w:val="32"/>
          <w:szCs w:val="32"/>
        </w:rPr>
        <w:t xml:space="preserve">Aplicación usuario </w:t>
      </w:r>
    </w:p>
    <w:p w14:paraId="6F497549" w14:textId="77777777" w:rsidR="00322293" w:rsidRPr="00322293" w:rsidRDefault="00322293" w:rsidP="00322293">
      <w:pPr>
        <w:pStyle w:val="paragraph"/>
        <w:spacing w:after="0"/>
        <w:textAlignment w:val="baseline"/>
        <w:rPr>
          <w:rFonts w:ascii="Arial" w:hAnsi="Arial" w:cs="Arial"/>
          <w:sz w:val="28"/>
          <w:szCs w:val="28"/>
        </w:rPr>
      </w:pPr>
      <w:r w:rsidRPr="00322293">
        <w:rPr>
          <w:rFonts w:ascii="Arial" w:hAnsi="Arial" w:cs="Arial"/>
          <w:sz w:val="28"/>
          <w:szCs w:val="28"/>
        </w:rPr>
        <w:t xml:space="preserve">Para crear la aplicación del usuario es necesaria tener muy en cuenta las funciones que tuvo el recepcionista ya que muchas de esas funciones son muy parecidas las que va a tener el usuario como podremos ver a continuación: </w:t>
      </w:r>
    </w:p>
    <w:p w14:paraId="70256D39" w14:textId="77777777" w:rsidR="00322293" w:rsidRPr="00322293" w:rsidRDefault="00322293" w:rsidP="00322293">
      <w:pPr>
        <w:pStyle w:val="paragraph"/>
        <w:spacing w:after="0"/>
        <w:textAlignment w:val="baseline"/>
        <w:rPr>
          <w:rFonts w:ascii="Arial" w:hAnsi="Arial" w:cs="Arial"/>
          <w:sz w:val="28"/>
          <w:szCs w:val="28"/>
        </w:rPr>
      </w:pPr>
      <w:r w:rsidRPr="00322293">
        <w:rPr>
          <w:rFonts w:ascii="Arial" w:hAnsi="Arial" w:cs="Arial"/>
          <w:sz w:val="28"/>
          <w:szCs w:val="28"/>
        </w:rPr>
        <w:t>-</w:t>
      </w:r>
      <w:r w:rsidRPr="00322293">
        <w:rPr>
          <w:rFonts w:ascii="Arial" w:hAnsi="Arial" w:cs="Arial"/>
          <w:sz w:val="28"/>
          <w:szCs w:val="28"/>
        </w:rPr>
        <w:tab/>
      </w:r>
      <w:proofErr w:type="spellStart"/>
      <w:r w:rsidRPr="00322293">
        <w:rPr>
          <w:rFonts w:ascii="Arial" w:hAnsi="Arial" w:cs="Arial"/>
          <w:sz w:val="28"/>
          <w:szCs w:val="28"/>
        </w:rPr>
        <w:t>Sign</w:t>
      </w:r>
      <w:proofErr w:type="spellEnd"/>
      <w:r w:rsidRPr="00322293">
        <w:rPr>
          <w:rFonts w:ascii="Arial" w:hAnsi="Arial" w:cs="Arial"/>
          <w:sz w:val="28"/>
          <w:szCs w:val="28"/>
        </w:rPr>
        <w:t xml:space="preserve"> up: el cliente puede crear un usuario y una contraseña que se guardará en una carpeta .</w:t>
      </w:r>
      <w:proofErr w:type="spellStart"/>
      <w:r w:rsidRPr="00322293">
        <w:rPr>
          <w:rFonts w:ascii="Arial" w:hAnsi="Arial" w:cs="Arial"/>
          <w:sz w:val="28"/>
          <w:szCs w:val="28"/>
        </w:rPr>
        <w:t>csv</w:t>
      </w:r>
      <w:proofErr w:type="spellEnd"/>
      <w:r w:rsidRPr="00322293">
        <w:rPr>
          <w:rFonts w:ascii="Arial" w:hAnsi="Arial" w:cs="Arial"/>
          <w:sz w:val="28"/>
          <w:szCs w:val="28"/>
        </w:rPr>
        <w:t xml:space="preserve"> para futuras ocasiones donde el usuario ingrese su usuario y contraseña y programa el simplemente verifique si este existe y concuerda con la contraseña para permitir el acceso.</w:t>
      </w:r>
    </w:p>
    <w:p w14:paraId="66DC1FB6" w14:textId="77777777" w:rsidR="00322293" w:rsidRPr="00322293" w:rsidRDefault="00322293" w:rsidP="00322293">
      <w:pPr>
        <w:pStyle w:val="paragraph"/>
        <w:spacing w:after="0"/>
        <w:textAlignment w:val="baseline"/>
        <w:rPr>
          <w:rFonts w:ascii="Arial" w:hAnsi="Arial" w:cs="Arial"/>
          <w:sz w:val="28"/>
          <w:szCs w:val="28"/>
        </w:rPr>
      </w:pPr>
      <w:r w:rsidRPr="00322293">
        <w:rPr>
          <w:rFonts w:ascii="Arial" w:hAnsi="Arial" w:cs="Arial"/>
          <w:sz w:val="28"/>
          <w:szCs w:val="28"/>
        </w:rPr>
        <w:t>-</w:t>
      </w:r>
      <w:r w:rsidRPr="00322293">
        <w:rPr>
          <w:rFonts w:ascii="Arial" w:hAnsi="Arial" w:cs="Arial"/>
          <w:sz w:val="28"/>
          <w:szCs w:val="28"/>
        </w:rPr>
        <w:tab/>
        <w:t xml:space="preserve">Log in: si ya tiene una cuenta creada solo tendrá que ingresar el usuario y contraseña por el contrario si no lo ha creado se deberá </w:t>
      </w:r>
      <w:r w:rsidRPr="00322293">
        <w:rPr>
          <w:rFonts w:ascii="Arial" w:hAnsi="Arial" w:cs="Arial"/>
          <w:sz w:val="28"/>
          <w:szCs w:val="28"/>
        </w:rPr>
        <w:lastRenderedPageBreak/>
        <w:t>dirigir a la ventana de log in para crearlo y que el sistema le permita ingresar a la aplicación.</w:t>
      </w:r>
    </w:p>
    <w:p w14:paraId="25B97AA3" w14:textId="77777777" w:rsidR="00322293" w:rsidRPr="00322293" w:rsidRDefault="00322293" w:rsidP="00322293">
      <w:pPr>
        <w:pStyle w:val="paragraph"/>
        <w:spacing w:after="0"/>
        <w:textAlignment w:val="baseline"/>
        <w:rPr>
          <w:rFonts w:ascii="Arial" w:hAnsi="Arial" w:cs="Arial"/>
          <w:sz w:val="28"/>
          <w:szCs w:val="28"/>
        </w:rPr>
      </w:pPr>
      <w:r w:rsidRPr="00322293">
        <w:rPr>
          <w:rFonts w:ascii="Arial" w:hAnsi="Arial" w:cs="Arial"/>
          <w:sz w:val="28"/>
          <w:szCs w:val="28"/>
        </w:rPr>
        <w:t>Estos últimos dos recién mencionados se basaron mucho en el diseño que tuvo el sistema de creación de habitaciones y la creación de reserva del recepcionista ya que al igual que estas se utilizó el mismo archivo .</w:t>
      </w:r>
      <w:proofErr w:type="spellStart"/>
      <w:r w:rsidRPr="00322293">
        <w:rPr>
          <w:rFonts w:ascii="Arial" w:hAnsi="Arial" w:cs="Arial"/>
          <w:sz w:val="28"/>
          <w:szCs w:val="28"/>
        </w:rPr>
        <w:t>csv</w:t>
      </w:r>
      <w:proofErr w:type="spellEnd"/>
      <w:r w:rsidRPr="00322293">
        <w:rPr>
          <w:rFonts w:ascii="Arial" w:hAnsi="Arial" w:cs="Arial"/>
          <w:sz w:val="28"/>
          <w:szCs w:val="28"/>
        </w:rPr>
        <w:t xml:space="preserve"> para ambos y de esta manera mientras uno ingresaba la información el otro verificaba que existiera la información solicitada </w:t>
      </w:r>
    </w:p>
    <w:p w14:paraId="57A279CF" w14:textId="77777777" w:rsidR="00322293" w:rsidRPr="00322293" w:rsidRDefault="00322293" w:rsidP="00322293">
      <w:pPr>
        <w:pStyle w:val="paragraph"/>
        <w:spacing w:after="0"/>
        <w:textAlignment w:val="baseline"/>
        <w:rPr>
          <w:rFonts w:ascii="Arial" w:hAnsi="Arial" w:cs="Arial"/>
          <w:sz w:val="28"/>
          <w:szCs w:val="28"/>
        </w:rPr>
      </w:pPr>
      <w:r w:rsidRPr="00322293">
        <w:rPr>
          <w:rFonts w:ascii="Arial" w:hAnsi="Arial" w:cs="Arial"/>
          <w:sz w:val="28"/>
          <w:szCs w:val="28"/>
        </w:rPr>
        <w:t>-</w:t>
      </w:r>
      <w:r w:rsidRPr="00322293">
        <w:rPr>
          <w:rFonts w:ascii="Arial" w:hAnsi="Arial" w:cs="Arial"/>
          <w:sz w:val="28"/>
          <w:szCs w:val="28"/>
        </w:rPr>
        <w:tab/>
        <w:t xml:space="preserve">Filtro por fecha: en este caso tenemos un filtro fechas para que la persona solo busque las fechas que le beneficien y la aplicación solo le entregue las habitaciones con esta fecha dentro de sus características esta misma funcionalidad la tenía el recepcionista a la hora de buscar una habitación con características específicas ya fuera la cama el </w:t>
      </w:r>
      <w:proofErr w:type="spellStart"/>
      <w:r w:rsidRPr="00322293">
        <w:rPr>
          <w:rFonts w:ascii="Arial" w:hAnsi="Arial" w:cs="Arial"/>
          <w:sz w:val="28"/>
          <w:szCs w:val="28"/>
        </w:rPr>
        <w:t>numero</w:t>
      </w:r>
      <w:proofErr w:type="spellEnd"/>
      <w:r w:rsidRPr="00322293">
        <w:rPr>
          <w:rFonts w:ascii="Arial" w:hAnsi="Arial" w:cs="Arial"/>
          <w:sz w:val="28"/>
          <w:szCs w:val="28"/>
        </w:rPr>
        <w:t xml:space="preserve"> de personas incluso para hacer más eficiente la búsqueda de un cliente dentro de las reservas a la hora de hacer el registro.</w:t>
      </w:r>
    </w:p>
    <w:p w14:paraId="4584A426" w14:textId="0F27D5B1" w:rsidR="00322293" w:rsidRDefault="00322293" w:rsidP="00322293">
      <w:pPr>
        <w:pStyle w:val="paragraph"/>
        <w:spacing w:before="0" w:beforeAutospacing="0" w:after="0" w:afterAutospacing="0"/>
        <w:textAlignment w:val="baseline"/>
        <w:rPr>
          <w:rFonts w:ascii="Arial" w:hAnsi="Arial" w:cs="Arial"/>
          <w:sz w:val="28"/>
          <w:szCs w:val="28"/>
        </w:rPr>
      </w:pPr>
      <w:r w:rsidRPr="00322293">
        <w:rPr>
          <w:rFonts w:ascii="Arial" w:hAnsi="Arial" w:cs="Arial"/>
          <w:sz w:val="28"/>
          <w:szCs w:val="28"/>
        </w:rPr>
        <w:t>-</w:t>
      </w:r>
      <w:r w:rsidRPr="00322293">
        <w:rPr>
          <w:rFonts w:ascii="Arial" w:hAnsi="Arial" w:cs="Arial"/>
          <w:sz w:val="28"/>
          <w:szCs w:val="28"/>
        </w:rPr>
        <w:tab/>
        <w:t xml:space="preserve">El programa le preguntara al usuario si desea hacer un pego inmediato con tarjeta si este decide hacer el pago se le </w:t>
      </w:r>
      <w:proofErr w:type="gramStart"/>
      <w:r w:rsidRPr="00322293">
        <w:rPr>
          <w:rFonts w:ascii="Arial" w:hAnsi="Arial" w:cs="Arial"/>
          <w:sz w:val="28"/>
          <w:szCs w:val="28"/>
        </w:rPr>
        <w:t>realizara</w:t>
      </w:r>
      <w:proofErr w:type="gramEnd"/>
      <w:r w:rsidRPr="00322293">
        <w:rPr>
          <w:rFonts w:ascii="Arial" w:hAnsi="Arial" w:cs="Arial"/>
          <w:sz w:val="28"/>
          <w:szCs w:val="28"/>
        </w:rPr>
        <w:t xml:space="preserve"> un descuento del 10% que se vara reflejado en la factura y como consecuencia adicional el cliente solo tendrá que hacer el pago de los consumos adicionales a la hora de retirarse del hotel.</w:t>
      </w:r>
    </w:p>
    <w:p w14:paraId="338BF142" w14:textId="77777777" w:rsidR="00CD5D67" w:rsidRDefault="00CD5D67" w:rsidP="00FD7A5B">
      <w:pPr>
        <w:pStyle w:val="paragraph"/>
        <w:spacing w:before="0" w:beforeAutospacing="0" w:after="0" w:afterAutospacing="0"/>
        <w:textAlignment w:val="baseline"/>
        <w:rPr>
          <w:rFonts w:ascii="Arial" w:hAnsi="Arial" w:cs="Arial"/>
          <w:sz w:val="28"/>
          <w:szCs w:val="28"/>
        </w:rPr>
      </w:pPr>
    </w:p>
    <w:p w14:paraId="64781837" w14:textId="77777777" w:rsidR="00F16258" w:rsidRPr="000B5CF7" w:rsidRDefault="00F16258" w:rsidP="000B5CF7">
      <w:pPr>
        <w:pStyle w:val="paragraph"/>
        <w:spacing w:before="0" w:beforeAutospacing="0" w:after="0" w:afterAutospacing="0"/>
        <w:textAlignment w:val="baseline"/>
        <w:rPr>
          <w:rFonts w:ascii="Arial" w:hAnsi="Arial" w:cs="Arial"/>
          <w:color w:val="000000" w:themeColor="text1"/>
          <w:sz w:val="28"/>
          <w:szCs w:val="28"/>
        </w:rPr>
      </w:pPr>
    </w:p>
    <w:sectPr w:rsidR="00F16258" w:rsidRPr="000B5C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A0280C"/>
    <w:multiLevelType w:val="hybridMultilevel"/>
    <w:tmpl w:val="2304B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C26F8E"/>
    <w:multiLevelType w:val="hybridMultilevel"/>
    <w:tmpl w:val="86F85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4FE7EB6"/>
    <w:multiLevelType w:val="hybridMultilevel"/>
    <w:tmpl w:val="85C4465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DEF1F14"/>
    <w:multiLevelType w:val="hybridMultilevel"/>
    <w:tmpl w:val="C9F44D1A"/>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239423A2"/>
    <w:multiLevelType w:val="hybridMultilevel"/>
    <w:tmpl w:val="51743A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76B5B9F"/>
    <w:multiLevelType w:val="hybridMultilevel"/>
    <w:tmpl w:val="7CF8AEBC"/>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4" w15:restartNumberingAfterBreak="0">
    <w:nsid w:val="2BAA62AF"/>
    <w:multiLevelType w:val="hybridMultilevel"/>
    <w:tmpl w:val="4AC82A1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2C6C5BF9"/>
    <w:multiLevelType w:val="hybridMultilevel"/>
    <w:tmpl w:val="1B921390"/>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6" w15:restartNumberingAfterBreak="0">
    <w:nsid w:val="2DAB3CE8"/>
    <w:multiLevelType w:val="hybridMultilevel"/>
    <w:tmpl w:val="850451B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08143E0"/>
    <w:multiLevelType w:val="hybridMultilevel"/>
    <w:tmpl w:val="F0AA45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41A468E2"/>
    <w:multiLevelType w:val="hybridMultilevel"/>
    <w:tmpl w:val="EE2C971E"/>
    <w:lvl w:ilvl="0" w:tplc="240A000D">
      <w:start w:val="1"/>
      <w:numFmt w:val="bullet"/>
      <w:lvlText w:val=""/>
      <w:lvlJc w:val="left"/>
      <w:pPr>
        <w:ind w:left="1430" w:hanging="360"/>
      </w:pPr>
      <w:rPr>
        <w:rFonts w:ascii="Wingdings" w:hAnsi="Wingdings" w:hint="default"/>
      </w:rPr>
    </w:lvl>
    <w:lvl w:ilvl="1" w:tplc="240A0003" w:tentative="1">
      <w:start w:val="1"/>
      <w:numFmt w:val="bullet"/>
      <w:lvlText w:val="o"/>
      <w:lvlJc w:val="left"/>
      <w:pPr>
        <w:ind w:left="2150" w:hanging="360"/>
      </w:pPr>
      <w:rPr>
        <w:rFonts w:ascii="Courier New" w:hAnsi="Courier New" w:cs="Courier New" w:hint="default"/>
      </w:rPr>
    </w:lvl>
    <w:lvl w:ilvl="2" w:tplc="240A0005" w:tentative="1">
      <w:start w:val="1"/>
      <w:numFmt w:val="bullet"/>
      <w:lvlText w:val=""/>
      <w:lvlJc w:val="left"/>
      <w:pPr>
        <w:ind w:left="2870" w:hanging="360"/>
      </w:pPr>
      <w:rPr>
        <w:rFonts w:ascii="Wingdings" w:hAnsi="Wingdings" w:hint="default"/>
      </w:rPr>
    </w:lvl>
    <w:lvl w:ilvl="3" w:tplc="240A0001" w:tentative="1">
      <w:start w:val="1"/>
      <w:numFmt w:val="bullet"/>
      <w:lvlText w:val=""/>
      <w:lvlJc w:val="left"/>
      <w:pPr>
        <w:ind w:left="3590" w:hanging="360"/>
      </w:pPr>
      <w:rPr>
        <w:rFonts w:ascii="Symbol" w:hAnsi="Symbol" w:hint="default"/>
      </w:rPr>
    </w:lvl>
    <w:lvl w:ilvl="4" w:tplc="240A0003" w:tentative="1">
      <w:start w:val="1"/>
      <w:numFmt w:val="bullet"/>
      <w:lvlText w:val="o"/>
      <w:lvlJc w:val="left"/>
      <w:pPr>
        <w:ind w:left="4310" w:hanging="360"/>
      </w:pPr>
      <w:rPr>
        <w:rFonts w:ascii="Courier New" w:hAnsi="Courier New" w:cs="Courier New" w:hint="default"/>
      </w:rPr>
    </w:lvl>
    <w:lvl w:ilvl="5" w:tplc="240A0005" w:tentative="1">
      <w:start w:val="1"/>
      <w:numFmt w:val="bullet"/>
      <w:lvlText w:val=""/>
      <w:lvlJc w:val="left"/>
      <w:pPr>
        <w:ind w:left="5030" w:hanging="360"/>
      </w:pPr>
      <w:rPr>
        <w:rFonts w:ascii="Wingdings" w:hAnsi="Wingdings" w:hint="default"/>
      </w:rPr>
    </w:lvl>
    <w:lvl w:ilvl="6" w:tplc="240A0001" w:tentative="1">
      <w:start w:val="1"/>
      <w:numFmt w:val="bullet"/>
      <w:lvlText w:val=""/>
      <w:lvlJc w:val="left"/>
      <w:pPr>
        <w:ind w:left="5750" w:hanging="360"/>
      </w:pPr>
      <w:rPr>
        <w:rFonts w:ascii="Symbol" w:hAnsi="Symbol" w:hint="default"/>
      </w:rPr>
    </w:lvl>
    <w:lvl w:ilvl="7" w:tplc="240A0003" w:tentative="1">
      <w:start w:val="1"/>
      <w:numFmt w:val="bullet"/>
      <w:lvlText w:val="o"/>
      <w:lvlJc w:val="left"/>
      <w:pPr>
        <w:ind w:left="6470" w:hanging="360"/>
      </w:pPr>
      <w:rPr>
        <w:rFonts w:ascii="Courier New" w:hAnsi="Courier New" w:cs="Courier New" w:hint="default"/>
      </w:rPr>
    </w:lvl>
    <w:lvl w:ilvl="8" w:tplc="240A0005" w:tentative="1">
      <w:start w:val="1"/>
      <w:numFmt w:val="bullet"/>
      <w:lvlText w:val=""/>
      <w:lvlJc w:val="left"/>
      <w:pPr>
        <w:ind w:left="7190" w:hanging="360"/>
      </w:pPr>
      <w:rPr>
        <w:rFonts w:ascii="Wingdings" w:hAnsi="Wingdings" w:hint="default"/>
      </w:rPr>
    </w:lvl>
  </w:abstractNum>
  <w:abstractNum w:abstractNumId="19" w15:restartNumberingAfterBreak="0">
    <w:nsid w:val="463761E8"/>
    <w:multiLevelType w:val="hybridMultilevel"/>
    <w:tmpl w:val="A104C2E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66677F6"/>
    <w:multiLevelType w:val="hybridMultilevel"/>
    <w:tmpl w:val="2974C6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8006418"/>
    <w:multiLevelType w:val="hybridMultilevel"/>
    <w:tmpl w:val="EA741C0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8AE6C15"/>
    <w:multiLevelType w:val="hybridMultilevel"/>
    <w:tmpl w:val="F0A810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F45564F"/>
    <w:multiLevelType w:val="hybridMultilevel"/>
    <w:tmpl w:val="DF5AFB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1CC5030"/>
    <w:multiLevelType w:val="hybridMultilevel"/>
    <w:tmpl w:val="1854C5F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1F150DC"/>
    <w:multiLevelType w:val="hybridMultilevel"/>
    <w:tmpl w:val="45EA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3151C1F"/>
    <w:multiLevelType w:val="hybridMultilevel"/>
    <w:tmpl w:val="1ECCEB5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7" w15:restartNumberingAfterBreak="0">
    <w:nsid w:val="601665C3"/>
    <w:multiLevelType w:val="hybridMultilevel"/>
    <w:tmpl w:val="31CE3B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15:restartNumberingAfterBreak="0">
    <w:nsid w:val="6593171D"/>
    <w:multiLevelType w:val="hybridMultilevel"/>
    <w:tmpl w:val="BAB8A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860024B"/>
    <w:multiLevelType w:val="hybridMultilevel"/>
    <w:tmpl w:val="4FF495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B77734"/>
    <w:multiLevelType w:val="hybridMultilevel"/>
    <w:tmpl w:val="3390A01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6A0C29EF"/>
    <w:multiLevelType w:val="hybridMultilevel"/>
    <w:tmpl w:val="F47E4C8C"/>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2" w15:restartNumberingAfterBreak="0">
    <w:nsid w:val="6B7B1A6B"/>
    <w:multiLevelType w:val="hybridMultilevel"/>
    <w:tmpl w:val="90D6D0B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BCE1AA8"/>
    <w:multiLevelType w:val="hybridMultilevel"/>
    <w:tmpl w:val="B78AC0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15:restartNumberingAfterBreak="0">
    <w:nsid w:val="6D0065EA"/>
    <w:multiLevelType w:val="hybridMultilevel"/>
    <w:tmpl w:val="16D2D84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5" w15:restartNumberingAfterBreak="0">
    <w:nsid w:val="6D830944"/>
    <w:multiLevelType w:val="hybridMultilevel"/>
    <w:tmpl w:val="70E693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6E435D96"/>
    <w:multiLevelType w:val="hybridMultilevel"/>
    <w:tmpl w:val="03320082"/>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7" w15:restartNumberingAfterBreak="0">
    <w:nsid w:val="7D976A24"/>
    <w:multiLevelType w:val="hybridMultilevel"/>
    <w:tmpl w:val="B6B8253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966543176">
    <w:abstractNumId w:val="25"/>
  </w:num>
  <w:num w:numId="2" w16cid:durableId="1225406994">
    <w:abstractNumId w:val="20"/>
  </w:num>
  <w:num w:numId="3" w16cid:durableId="1165434521">
    <w:abstractNumId w:val="21"/>
  </w:num>
  <w:num w:numId="4" w16cid:durableId="183205118">
    <w:abstractNumId w:val="27"/>
  </w:num>
  <w:num w:numId="5" w16cid:durableId="758411866">
    <w:abstractNumId w:val="12"/>
  </w:num>
  <w:num w:numId="6" w16cid:durableId="1426029948">
    <w:abstractNumId w:val="14"/>
  </w:num>
  <w:num w:numId="7" w16cid:durableId="3168137">
    <w:abstractNumId w:val="36"/>
  </w:num>
  <w:num w:numId="8" w16cid:durableId="352459478">
    <w:abstractNumId w:val="30"/>
  </w:num>
  <w:num w:numId="9" w16cid:durableId="1098646917">
    <w:abstractNumId w:val="23"/>
  </w:num>
  <w:num w:numId="10" w16cid:durableId="2024043335">
    <w:abstractNumId w:val="33"/>
  </w:num>
  <w:num w:numId="11" w16cid:durableId="782266759">
    <w:abstractNumId w:val="35"/>
  </w:num>
  <w:num w:numId="12" w16cid:durableId="38744082">
    <w:abstractNumId w:val="34"/>
  </w:num>
  <w:num w:numId="13" w16cid:durableId="1288700813">
    <w:abstractNumId w:val="11"/>
  </w:num>
  <w:num w:numId="14" w16cid:durableId="2057662245">
    <w:abstractNumId w:val="26"/>
  </w:num>
  <w:num w:numId="15" w16cid:durableId="1386561573">
    <w:abstractNumId w:val="31"/>
  </w:num>
  <w:num w:numId="16" w16cid:durableId="1784348675">
    <w:abstractNumId w:val="8"/>
  </w:num>
  <w:num w:numId="17" w16cid:durableId="1226455076">
    <w:abstractNumId w:val="17"/>
  </w:num>
  <w:num w:numId="18" w16cid:durableId="212740634">
    <w:abstractNumId w:val="28"/>
  </w:num>
  <w:num w:numId="19" w16cid:durableId="862061474">
    <w:abstractNumId w:val="22"/>
  </w:num>
  <w:num w:numId="20" w16cid:durableId="2136292395">
    <w:abstractNumId w:val="9"/>
  </w:num>
  <w:num w:numId="21" w16cid:durableId="427388719">
    <w:abstractNumId w:val="10"/>
  </w:num>
  <w:num w:numId="22" w16cid:durableId="351954357">
    <w:abstractNumId w:val="19"/>
  </w:num>
  <w:num w:numId="23" w16cid:durableId="241527785">
    <w:abstractNumId w:val="32"/>
  </w:num>
  <w:num w:numId="24" w16cid:durableId="1463113214">
    <w:abstractNumId w:val="37"/>
  </w:num>
  <w:num w:numId="25" w16cid:durableId="243999338">
    <w:abstractNumId w:val="16"/>
  </w:num>
  <w:num w:numId="26" w16cid:durableId="381363982">
    <w:abstractNumId w:val="29"/>
  </w:num>
  <w:num w:numId="27" w16cid:durableId="562328270">
    <w:abstractNumId w:val="24"/>
  </w:num>
  <w:num w:numId="28" w16cid:durableId="2001955862">
    <w:abstractNumId w:val="18"/>
  </w:num>
  <w:num w:numId="29" w16cid:durableId="718825686">
    <w:abstractNumId w:val="0"/>
  </w:num>
  <w:num w:numId="30" w16cid:durableId="739865918">
    <w:abstractNumId w:val="1"/>
  </w:num>
  <w:num w:numId="31" w16cid:durableId="791629185">
    <w:abstractNumId w:val="2"/>
  </w:num>
  <w:num w:numId="32" w16cid:durableId="1446852987">
    <w:abstractNumId w:val="3"/>
  </w:num>
  <w:num w:numId="33" w16cid:durableId="1657496165">
    <w:abstractNumId w:val="4"/>
  </w:num>
  <w:num w:numId="34" w16cid:durableId="1125736654">
    <w:abstractNumId w:val="5"/>
  </w:num>
  <w:num w:numId="35" w16cid:durableId="1567958143">
    <w:abstractNumId w:val="6"/>
  </w:num>
  <w:num w:numId="36" w16cid:durableId="57478090">
    <w:abstractNumId w:val="7"/>
  </w:num>
  <w:num w:numId="37" w16cid:durableId="1786196012">
    <w:abstractNumId w:val="9"/>
  </w:num>
  <w:num w:numId="38" w16cid:durableId="1505588102">
    <w:abstractNumId w:val="13"/>
  </w:num>
  <w:num w:numId="39" w16cid:durableId="853345096">
    <w:abstractNumId w:val="24"/>
  </w:num>
  <w:num w:numId="40" w16cid:durableId="273176232">
    <w:abstractNumId w:val="18"/>
  </w:num>
  <w:num w:numId="41" w16cid:durableId="971637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3F"/>
    <w:rsid w:val="00034C62"/>
    <w:rsid w:val="000B5CF7"/>
    <w:rsid w:val="000C2DDE"/>
    <w:rsid w:val="000C4DEC"/>
    <w:rsid w:val="000F114C"/>
    <w:rsid w:val="00152BA6"/>
    <w:rsid w:val="001F52B9"/>
    <w:rsid w:val="00234555"/>
    <w:rsid w:val="00264739"/>
    <w:rsid w:val="00322293"/>
    <w:rsid w:val="00366008"/>
    <w:rsid w:val="00387688"/>
    <w:rsid w:val="00452B3F"/>
    <w:rsid w:val="004F31D4"/>
    <w:rsid w:val="00566DC1"/>
    <w:rsid w:val="005F6BA1"/>
    <w:rsid w:val="00692F8B"/>
    <w:rsid w:val="007B526A"/>
    <w:rsid w:val="008361E0"/>
    <w:rsid w:val="008526FB"/>
    <w:rsid w:val="008971BF"/>
    <w:rsid w:val="00946137"/>
    <w:rsid w:val="00B273D2"/>
    <w:rsid w:val="00B42848"/>
    <w:rsid w:val="00B75E03"/>
    <w:rsid w:val="00BF2FDD"/>
    <w:rsid w:val="00CD5D67"/>
    <w:rsid w:val="00DE6139"/>
    <w:rsid w:val="00E61FA7"/>
    <w:rsid w:val="00E779BE"/>
    <w:rsid w:val="00F16258"/>
    <w:rsid w:val="00FC5051"/>
    <w:rsid w:val="00FD7A5B"/>
    <w:rsid w:val="00FE79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59B4"/>
  <w15:chartTrackingRefBased/>
  <w15:docId w15:val="{154D6F85-38E2-4E1B-BBC6-CDB1045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B3F"/>
    <w:pPr>
      <w:ind w:left="720"/>
      <w:contextualSpacing/>
    </w:pPr>
  </w:style>
  <w:style w:type="paragraph" w:customStyle="1" w:styleId="paragraph">
    <w:name w:val="paragraph"/>
    <w:basedOn w:val="Normal"/>
    <w:rsid w:val="007B526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7B526A"/>
  </w:style>
  <w:style w:type="character" w:customStyle="1" w:styleId="eop">
    <w:name w:val="eop"/>
    <w:basedOn w:val="Fuentedeprrafopredeter"/>
    <w:rsid w:val="007B5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1379">
      <w:bodyDiv w:val="1"/>
      <w:marLeft w:val="0"/>
      <w:marRight w:val="0"/>
      <w:marTop w:val="0"/>
      <w:marBottom w:val="0"/>
      <w:divBdr>
        <w:top w:val="none" w:sz="0" w:space="0" w:color="auto"/>
        <w:left w:val="none" w:sz="0" w:space="0" w:color="auto"/>
        <w:bottom w:val="none" w:sz="0" w:space="0" w:color="auto"/>
        <w:right w:val="none" w:sz="0" w:space="0" w:color="auto"/>
      </w:divBdr>
    </w:div>
    <w:div w:id="599802631">
      <w:bodyDiv w:val="1"/>
      <w:marLeft w:val="0"/>
      <w:marRight w:val="0"/>
      <w:marTop w:val="0"/>
      <w:marBottom w:val="0"/>
      <w:divBdr>
        <w:top w:val="none" w:sz="0" w:space="0" w:color="auto"/>
        <w:left w:val="none" w:sz="0" w:space="0" w:color="auto"/>
        <w:bottom w:val="none" w:sz="0" w:space="0" w:color="auto"/>
        <w:right w:val="none" w:sz="0" w:space="0" w:color="auto"/>
      </w:divBdr>
      <w:divsChild>
        <w:div w:id="585189753">
          <w:marLeft w:val="0"/>
          <w:marRight w:val="0"/>
          <w:marTop w:val="0"/>
          <w:marBottom w:val="0"/>
          <w:divBdr>
            <w:top w:val="none" w:sz="0" w:space="0" w:color="auto"/>
            <w:left w:val="none" w:sz="0" w:space="0" w:color="auto"/>
            <w:bottom w:val="none" w:sz="0" w:space="0" w:color="auto"/>
            <w:right w:val="none" w:sz="0" w:space="0" w:color="auto"/>
          </w:divBdr>
          <w:divsChild>
            <w:div w:id="126898402">
              <w:marLeft w:val="0"/>
              <w:marRight w:val="0"/>
              <w:marTop w:val="0"/>
              <w:marBottom w:val="0"/>
              <w:divBdr>
                <w:top w:val="none" w:sz="0" w:space="0" w:color="auto"/>
                <w:left w:val="none" w:sz="0" w:space="0" w:color="auto"/>
                <w:bottom w:val="none" w:sz="0" w:space="0" w:color="auto"/>
                <w:right w:val="none" w:sz="0" w:space="0" w:color="auto"/>
              </w:divBdr>
            </w:div>
            <w:div w:id="87191818">
              <w:marLeft w:val="0"/>
              <w:marRight w:val="0"/>
              <w:marTop w:val="0"/>
              <w:marBottom w:val="0"/>
              <w:divBdr>
                <w:top w:val="none" w:sz="0" w:space="0" w:color="auto"/>
                <w:left w:val="none" w:sz="0" w:space="0" w:color="auto"/>
                <w:bottom w:val="none" w:sz="0" w:space="0" w:color="auto"/>
                <w:right w:val="none" w:sz="0" w:space="0" w:color="auto"/>
              </w:divBdr>
            </w:div>
            <w:div w:id="1581989841">
              <w:marLeft w:val="0"/>
              <w:marRight w:val="0"/>
              <w:marTop w:val="0"/>
              <w:marBottom w:val="0"/>
              <w:divBdr>
                <w:top w:val="none" w:sz="0" w:space="0" w:color="auto"/>
                <w:left w:val="none" w:sz="0" w:space="0" w:color="auto"/>
                <w:bottom w:val="none" w:sz="0" w:space="0" w:color="auto"/>
                <w:right w:val="none" w:sz="0" w:space="0" w:color="auto"/>
              </w:divBdr>
            </w:div>
            <w:div w:id="955867404">
              <w:marLeft w:val="0"/>
              <w:marRight w:val="0"/>
              <w:marTop w:val="0"/>
              <w:marBottom w:val="0"/>
              <w:divBdr>
                <w:top w:val="none" w:sz="0" w:space="0" w:color="auto"/>
                <w:left w:val="none" w:sz="0" w:space="0" w:color="auto"/>
                <w:bottom w:val="none" w:sz="0" w:space="0" w:color="auto"/>
                <w:right w:val="none" w:sz="0" w:space="0" w:color="auto"/>
              </w:divBdr>
            </w:div>
            <w:div w:id="518590259">
              <w:marLeft w:val="0"/>
              <w:marRight w:val="0"/>
              <w:marTop w:val="0"/>
              <w:marBottom w:val="0"/>
              <w:divBdr>
                <w:top w:val="none" w:sz="0" w:space="0" w:color="auto"/>
                <w:left w:val="none" w:sz="0" w:space="0" w:color="auto"/>
                <w:bottom w:val="none" w:sz="0" w:space="0" w:color="auto"/>
                <w:right w:val="none" w:sz="0" w:space="0" w:color="auto"/>
              </w:divBdr>
            </w:div>
          </w:divsChild>
        </w:div>
        <w:div w:id="1121418788">
          <w:marLeft w:val="0"/>
          <w:marRight w:val="0"/>
          <w:marTop w:val="0"/>
          <w:marBottom w:val="0"/>
          <w:divBdr>
            <w:top w:val="none" w:sz="0" w:space="0" w:color="auto"/>
            <w:left w:val="none" w:sz="0" w:space="0" w:color="auto"/>
            <w:bottom w:val="none" w:sz="0" w:space="0" w:color="auto"/>
            <w:right w:val="none" w:sz="0" w:space="0" w:color="auto"/>
          </w:divBdr>
          <w:divsChild>
            <w:div w:id="694616813">
              <w:marLeft w:val="0"/>
              <w:marRight w:val="0"/>
              <w:marTop w:val="0"/>
              <w:marBottom w:val="0"/>
              <w:divBdr>
                <w:top w:val="none" w:sz="0" w:space="0" w:color="auto"/>
                <w:left w:val="none" w:sz="0" w:space="0" w:color="auto"/>
                <w:bottom w:val="none" w:sz="0" w:space="0" w:color="auto"/>
                <w:right w:val="none" w:sz="0" w:space="0" w:color="auto"/>
              </w:divBdr>
            </w:div>
            <w:div w:id="1021512506">
              <w:marLeft w:val="0"/>
              <w:marRight w:val="0"/>
              <w:marTop w:val="0"/>
              <w:marBottom w:val="0"/>
              <w:divBdr>
                <w:top w:val="none" w:sz="0" w:space="0" w:color="auto"/>
                <w:left w:val="none" w:sz="0" w:space="0" w:color="auto"/>
                <w:bottom w:val="none" w:sz="0" w:space="0" w:color="auto"/>
                <w:right w:val="none" w:sz="0" w:space="0" w:color="auto"/>
              </w:divBdr>
            </w:div>
            <w:div w:id="1268194932">
              <w:marLeft w:val="0"/>
              <w:marRight w:val="0"/>
              <w:marTop w:val="0"/>
              <w:marBottom w:val="0"/>
              <w:divBdr>
                <w:top w:val="none" w:sz="0" w:space="0" w:color="auto"/>
                <w:left w:val="none" w:sz="0" w:space="0" w:color="auto"/>
                <w:bottom w:val="none" w:sz="0" w:space="0" w:color="auto"/>
                <w:right w:val="none" w:sz="0" w:space="0" w:color="auto"/>
              </w:divBdr>
            </w:div>
            <w:div w:id="554775774">
              <w:marLeft w:val="0"/>
              <w:marRight w:val="0"/>
              <w:marTop w:val="0"/>
              <w:marBottom w:val="0"/>
              <w:divBdr>
                <w:top w:val="none" w:sz="0" w:space="0" w:color="auto"/>
                <w:left w:val="none" w:sz="0" w:space="0" w:color="auto"/>
                <w:bottom w:val="none" w:sz="0" w:space="0" w:color="auto"/>
                <w:right w:val="none" w:sz="0" w:space="0" w:color="auto"/>
              </w:divBdr>
            </w:div>
            <w:div w:id="1417937191">
              <w:marLeft w:val="0"/>
              <w:marRight w:val="0"/>
              <w:marTop w:val="0"/>
              <w:marBottom w:val="0"/>
              <w:divBdr>
                <w:top w:val="none" w:sz="0" w:space="0" w:color="auto"/>
                <w:left w:val="none" w:sz="0" w:space="0" w:color="auto"/>
                <w:bottom w:val="none" w:sz="0" w:space="0" w:color="auto"/>
                <w:right w:val="none" w:sz="0" w:space="0" w:color="auto"/>
              </w:divBdr>
            </w:div>
          </w:divsChild>
        </w:div>
        <w:div w:id="1723405908">
          <w:marLeft w:val="0"/>
          <w:marRight w:val="0"/>
          <w:marTop w:val="0"/>
          <w:marBottom w:val="0"/>
          <w:divBdr>
            <w:top w:val="none" w:sz="0" w:space="0" w:color="auto"/>
            <w:left w:val="none" w:sz="0" w:space="0" w:color="auto"/>
            <w:bottom w:val="none" w:sz="0" w:space="0" w:color="auto"/>
            <w:right w:val="none" w:sz="0" w:space="0" w:color="auto"/>
          </w:divBdr>
          <w:divsChild>
            <w:div w:id="164977056">
              <w:marLeft w:val="0"/>
              <w:marRight w:val="0"/>
              <w:marTop w:val="0"/>
              <w:marBottom w:val="0"/>
              <w:divBdr>
                <w:top w:val="none" w:sz="0" w:space="0" w:color="auto"/>
                <w:left w:val="none" w:sz="0" w:space="0" w:color="auto"/>
                <w:bottom w:val="none" w:sz="0" w:space="0" w:color="auto"/>
                <w:right w:val="none" w:sz="0" w:space="0" w:color="auto"/>
              </w:divBdr>
            </w:div>
            <w:div w:id="1941789857">
              <w:marLeft w:val="0"/>
              <w:marRight w:val="0"/>
              <w:marTop w:val="0"/>
              <w:marBottom w:val="0"/>
              <w:divBdr>
                <w:top w:val="none" w:sz="0" w:space="0" w:color="auto"/>
                <w:left w:val="none" w:sz="0" w:space="0" w:color="auto"/>
                <w:bottom w:val="none" w:sz="0" w:space="0" w:color="auto"/>
                <w:right w:val="none" w:sz="0" w:space="0" w:color="auto"/>
              </w:divBdr>
            </w:div>
            <w:div w:id="811872103">
              <w:marLeft w:val="0"/>
              <w:marRight w:val="0"/>
              <w:marTop w:val="0"/>
              <w:marBottom w:val="0"/>
              <w:divBdr>
                <w:top w:val="none" w:sz="0" w:space="0" w:color="auto"/>
                <w:left w:val="none" w:sz="0" w:space="0" w:color="auto"/>
                <w:bottom w:val="none" w:sz="0" w:space="0" w:color="auto"/>
                <w:right w:val="none" w:sz="0" w:space="0" w:color="auto"/>
              </w:divBdr>
            </w:div>
            <w:div w:id="348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6575">
      <w:bodyDiv w:val="1"/>
      <w:marLeft w:val="0"/>
      <w:marRight w:val="0"/>
      <w:marTop w:val="0"/>
      <w:marBottom w:val="0"/>
      <w:divBdr>
        <w:top w:val="none" w:sz="0" w:space="0" w:color="auto"/>
        <w:left w:val="none" w:sz="0" w:space="0" w:color="auto"/>
        <w:bottom w:val="none" w:sz="0" w:space="0" w:color="auto"/>
        <w:right w:val="none" w:sz="0" w:space="0" w:color="auto"/>
      </w:divBdr>
      <w:divsChild>
        <w:div w:id="421415607">
          <w:marLeft w:val="0"/>
          <w:marRight w:val="0"/>
          <w:marTop w:val="0"/>
          <w:marBottom w:val="0"/>
          <w:divBdr>
            <w:top w:val="none" w:sz="0" w:space="0" w:color="auto"/>
            <w:left w:val="none" w:sz="0" w:space="0" w:color="auto"/>
            <w:bottom w:val="none" w:sz="0" w:space="0" w:color="auto"/>
            <w:right w:val="none" w:sz="0" w:space="0" w:color="auto"/>
          </w:divBdr>
          <w:divsChild>
            <w:div w:id="75712828">
              <w:marLeft w:val="0"/>
              <w:marRight w:val="0"/>
              <w:marTop w:val="0"/>
              <w:marBottom w:val="0"/>
              <w:divBdr>
                <w:top w:val="none" w:sz="0" w:space="0" w:color="auto"/>
                <w:left w:val="none" w:sz="0" w:space="0" w:color="auto"/>
                <w:bottom w:val="none" w:sz="0" w:space="0" w:color="auto"/>
                <w:right w:val="none" w:sz="0" w:space="0" w:color="auto"/>
              </w:divBdr>
            </w:div>
            <w:div w:id="618292734">
              <w:marLeft w:val="0"/>
              <w:marRight w:val="0"/>
              <w:marTop w:val="0"/>
              <w:marBottom w:val="0"/>
              <w:divBdr>
                <w:top w:val="none" w:sz="0" w:space="0" w:color="auto"/>
                <w:left w:val="none" w:sz="0" w:space="0" w:color="auto"/>
                <w:bottom w:val="none" w:sz="0" w:space="0" w:color="auto"/>
                <w:right w:val="none" w:sz="0" w:space="0" w:color="auto"/>
              </w:divBdr>
            </w:div>
            <w:div w:id="993680092">
              <w:marLeft w:val="0"/>
              <w:marRight w:val="0"/>
              <w:marTop w:val="0"/>
              <w:marBottom w:val="0"/>
              <w:divBdr>
                <w:top w:val="none" w:sz="0" w:space="0" w:color="auto"/>
                <w:left w:val="none" w:sz="0" w:space="0" w:color="auto"/>
                <w:bottom w:val="none" w:sz="0" w:space="0" w:color="auto"/>
                <w:right w:val="none" w:sz="0" w:space="0" w:color="auto"/>
              </w:divBdr>
            </w:div>
            <w:div w:id="1256746736">
              <w:marLeft w:val="0"/>
              <w:marRight w:val="0"/>
              <w:marTop w:val="0"/>
              <w:marBottom w:val="0"/>
              <w:divBdr>
                <w:top w:val="none" w:sz="0" w:space="0" w:color="auto"/>
                <w:left w:val="none" w:sz="0" w:space="0" w:color="auto"/>
                <w:bottom w:val="none" w:sz="0" w:space="0" w:color="auto"/>
                <w:right w:val="none" w:sz="0" w:space="0" w:color="auto"/>
              </w:divBdr>
            </w:div>
            <w:div w:id="1369992013">
              <w:marLeft w:val="0"/>
              <w:marRight w:val="0"/>
              <w:marTop w:val="0"/>
              <w:marBottom w:val="0"/>
              <w:divBdr>
                <w:top w:val="none" w:sz="0" w:space="0" w:color="auto"/>
                <w:left w:val="none" w:sz="0" w:space="0" w:color="auto"/>
                <w:bottom w:val="none" w:sz="0" w:space="0" w:color="auto"/>
                <w:right w:val="none" w:sz="0" w:space="0" w:color="auto"/>
              </w:divBdr>
            </w:div>
          </w:divsChild>
        </w:div>
        <w:div w:id="573663297">
          <w:marLeft w:val="0"/>
          <w:marRight w:val="0"/>
          <w:marTop w:val="0"/>
          <w:marBottom w:val="0"/>
          <w:divBdr>
            <w:top w:val="none" w:sz="0" w:space="0" w:color="auto"/>
            <w:left w:val="none" w:sz="0" w:space="0" w:color="auto"/>
            <w:bottom w:val="none" w:sz="0" w:space="0" w:color="auto"/>
            <w:right w:val="none" w:sz="0" w:space="0" w:color="auto"/>
          </w:divBdr>
          <w:divsChild>
            <w:div w:id="671683437">
              <w:marLeft w:val="0"/>
              <w:marRight w:val="0"/>
              <w:marTop w:val="0"/>
              <w:marBottom w:val="0"/>
              <w:divBdr>
                <w:top w:val="none" w:sz="0" w:space="0" w:color="auto"/>
                <w:left w:val="none" w:sz="0" w:space="0" w:color="auto"/>
                <w:bottom w:val="none" w:sz="0" w:space="0" w:color="auto"/>
                <w:right w:val="none" w:sz="0" w:space="0" w:color="auto"/>
              </w:divBdr>
            </w:div>
            <w:div w:id="1296519781">
              <w:marLeft w:val="0"/>
              <w:marRight w:val="0"/>
              <w:marTop w:val="0"/>
              <w:marBottom w:val="0"/>
              <w:divBdr>
                <w:top w:val="none" w:sz="0" w:space="0" w:color="auto"/>
                <w:left w:val="none" w:sz="0" w:space="0" w:color="auto"/>
                <w:bottom w:val="none" w:sz="0" w:space="0" w:color="auto"/>
                <w:right w:val="none" w:sz="0" w:space="0" w:color="auto"/>
              </w:divBdr>
            </w:div>
            <w:div w:id="88625996">
              <w:marLeft w:val="0"/>
              <w:marRight w:val="0"/>
              <w:marTop w:val="0"/>
              <w:marBottom w:val="0"/>
              <w:divBdr>
                <w:top w:val="none" w:sz="0" w:space="0" w:color="auto"/>
                <w:left w:val="none" w:sz="0" w:space="0" w:color="auto"/>
                <w:bottom w:val="none" w:sz="0" w:space="0" w:color="auto"/>
                <w:right w:val="none" w:sz="0" w:space="0" w:color="auto"/>
              </w:divBdr>
            </w:div>
            <w:div w:id="978344292">
              <w:marLeft w:val="0"/>
              <w:marRight w:val="0"/>
              <w:marTop w:val="0"/>
              <w:marBottom w:val="0"/>
              <w:divBdr>
                <w:top w:val="none" w:sz="0" w:space="0" w:color="auto"/>
                <w:left w:val="none" w:sz="0" w:space="0" w:color="auto"/>
                <w:bottom w:val="none" w:sz="0" w:space="0" w:color="auto"/>
                <w:right w:val="none" w:sz="0" w:space="0" w:color="auto"/>
              </w:divBdr>
            </w:div>
            <w:div w:id="1130974157">
              <w:marLeft w:val="0"/>
              <w:marRight w:val="0"/>
              <w:marTop w:val="0"/>
              <w:marBottom w:val="0"/>
              <w:divBdr>
                <w:top w:val="none" w:sz="0" w:space="0" w:color="auto"/>
                <w:left w:val="none" w:sz="0" w:space="0" w:color="auto"/>
                <w:bottom w:val="none" w:sz="0" w:space="0" w:color="auto"/>
                <w:right w:val="none" w:sz="0" w:space="0" w:color="auto"/>
              </w:divBdr>
            </w:div>
          </w:divsChild>
        </w:div>
        <w:div w:id="707801423">
          <w:marLeft w:val="0"/>
          <w:marRight w:val="0"/>
          <w:marTop w:val="0"/>
          <w:marBottom w:val="0"/>
          <w:divBdr>
            <w:top w:val="none" w:sz="0" w:space="0" w:color="auto"/>
            <w:left w:val="none" w:sz="0" w:space="0" w:color="auto"/>
            <w:bottom w:val="none" w:sz="0" w:space="0" w:color="auto"/>
            <w:right w:val="none" w:sz="0" w:space="0" w:color="auto"/>
          </w:divBdr>
          <w:divsChild>
            <w:div w:id="11230536">
              <w:marLeft w:val="0"/>
              <w:marRight w:val="0"/>
              <w:marTop w:val="0"/>
              <w:marBottom w:val="0"/>
              <w:divBdr>
                <w:top w:val="none" w:sz="0" w:space="0" w:color="auto"/>
                <w:left w:val="none" w:sz="0" w:space="0" w:color="auto"/>
                <w:bottom w:val="none" w:sz="0" w:space="0" w:color="auto"/>
                <w:right w:val="none" w:sz="0" w:space="0" w:color="auto"/>
              </w:divBdr>
            </w:div>
            <w:div w:id="871918661">
              <w:marLeft w:val="0"/>
              <w:marRight w:val="0"/>
              <w:marTop w:val="0"/>
              <w:marBottom w:val="0"/>
              <w:divBdr>
                <w:top w:val="none" w:sz="0" w:space="0" w:color="auto"/>
                <w:left w:val="none" w:sz="0" w:space="0" w:color="auto"/>
                <w:bottom w:val="none" w:sz="0" w:space="0" w:color="auto"/>
                <w:right w:val="none" w:sz="0" w:space="0" w:color="auto"/>
              </w:divBdr>
            </w:div>
            <w:div w:id="1305625883">
              <w:marLeft w:val="0"/>
              <w:marRight w:val="0"/>
              <w:marTop w:val="0"/>
              <w:marBottom w:val="0"/>
              <w:divBdr>
                <w:top w:val="none" w:sz="0" w:space="0" w:color="auto"/>
                <w:left w:val="none" w:sz="0" w:space="0" w:color="auto"/>
                <w:bottom w:val="none" w:sz="0" w:space="0" w:color="auto"/>
                <w:right w:val="none" w:sz="0" w:space="0" w:color="auto"/>
              </w:divBdr>
            </w:div>
            <w:div w:id="948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178">
      <w:bodyDiv w:val="1"/>
      <w:marLeft w:val="0"/>
      <w:marRight w:val="0"/>
      <w:marTop w:val="0"/>
      <w:marBottom w:val="0"/>
      <w:divBdr>
        <w:top w:val="none" w:sz="0" w:space="0" w:color="auto"/>
        <w:left w:val="none" w:sz="0" w:space="0" w:color="auto"/>
        <w:bottom w:val="none" w:sz="0" w:space="0" w:color="auto"/>
        <w:right w:val="none" w:sz="0" w:space="0" w:color="auto"/>
      </w:divBdr>
      <w:divsChild>
        <w:div w:id="104229664">
          <w:marLeft w:val="0"/>
          <w:marRight w:val="0"/>
          <w:marTop w:val="0"/>
          <w:marBottom w:val="0"/>
          <w:divBdr>
            <w:top w:val="none" w:sz="0" w:space="0" w:color="auto"/>
            <w:left w:val="none" w:sz="0" w:space="0" w:color="auto"/>
            <w:bottom w:val="none" w:sz="0" w:space="0" w:color="auto"/>
            <w:right w:val="none" w:sz="0" w:space="0" w:color="auto"/>
          </w:divBdr>
        </w:div>
        <w:div w:id="1112896616">
          <w:marLeft w:val="0"/>
          <w:marRight w:val="0"/>
          <w:marTop w:val="0"/>
          <w:marBottom w:val="0"/>
          <w:divBdr>
            <w:top w:val="none" w:sz="0" w:space="0" w:color="auto"/>
            <w:left w:val="none" w:sz="0" w:space="0" w:color="auto"/>
            <w:bottom w:val="none" w:sz="0" w:space="0" w:color="auto"/>
            <w:right w:val="none" w:sz="0" w:space="0" w:color="auto"/>
          </w:divBdr>
        </w:div>
      </w:divsChild>
    </w:div>
    <w:div w:id="1697317336">
      <w:bodyDiv w:val="1"/>
      <w:marLeft w:val="0"/>
      <w:marRight w:val="0"/>
      <w:marTop w:val="0"/>
      <w:marBottom w:val="0"/>
      <w:divBdr>
        <w:top w:val="none" w:sz="0" w:space="0" w:color="auto"/>
        <w:left w:val="none" w:sz="0" w:space="0" w:color="auto"/>
        <w:bottom w:val="none" w:sz="0" w:space="0" w:color="auto"/>
        <w:right w:val="none" w:sz="0" w:space="0" w:color="auto"/>
      </w:divBdr>
      <w:divsChild>
        <w:div w:id="539829196">
          <w:marLeft w:val="0"/>
          <w:marRight w:val="0"/>
          <w:marTop w:val="0"/>
          <w:marBottom w:val="0"/>
          <w:divBdr>
            <w:top w:val="none" w:sz="0" w:space="0" w:color="auto"/>
            <w:left w:val="none" w:sz="0" w:space="0" w:color="auto"/>
            <w:bottom w:val="none" w:sz="0" w:space="0" w:color="auto"/>
            <w:right w:val="none" w:sz="0" w:space="0" w:color="auto"/>
          </w:divBdr>
          <w:divsChild>
            <w:div w:id="1456481099">
              <w:marLeft w:val="0"/>
              <w:marRight w:val="0"/>
              <w:marTop w:val="0"/>
              <w:marBottom w:val="0"/>
              <w:divBdr>
                <w:top w:val="none" w:sz="0" w:space="0" w:color="auto"/>
                <w:left w:val="none" w:sz="0" w:space="0" w:color="auto"/>
                <w:bottom w:val="none" w:sz="0" w:space="0" w:color="auto"/>
                <w:right w:val="none" w:sz="0" w:space="0" w:color="auto"/>
              </w:divBdr>
            </w:div>
            <w:div w:id="162164201">
              <w:marLeft w:val="0"/>
              <w:marRight w:val="0"/>
              <w:marTop w:val="0"/>
              <w:marBottom w:val="0"/>
              <w:divBdr>
                <w:top w:val="none" w:sz="0" w:space="0" w:color="auto"/>
                <w:left w:val="none" w:sz="0" w:space="0" w:color="auto"/>
                <w:bottom w:val="none" w:sz="0" w:space="0" w:color="auto"/>
                <w:right w:val="none" w:sz="0" w:space="0" w:color="auto"/>
              </w:divBdr>
            </w:div>
            <w:div w:id="1560172105">
              <w:marLeft w:val="0"/>
              <w:marRight w:val="0"/>
              <w:marTop w:val="0"/>
              <w:marBottom w:val="0"/>
              <w:divBdr>
                <w:top w:val="none" w:sz="0" w:space="0" w:color="auto"/>
                <w:left w:val="none" w:sz="0" w:space="0" w:color="auto"/>
                <w:bottom w:val="none" w:sz="0" w:space="0" w:color="auto"/>
                <w:right w:val="none" w:sz="0" w:space="0" w:color="auto"/>
              </w:divBdr>
            </w:div>
            <w:div w:id="328296295">
              <w:marLeft w:val="0"/>
              <w:marRight w:val="0"/>
              <w:marTop w:val="0"/>
              <w:marBottom w:val="0"/>
              <w:divBdr>
                <w:top w:val="none" w:sz="0" w:space="0" w:color="auto"/>
                <w:left w:val="none" w:sz="0" w:space="0" w:color="auto"/>
                <w:bottom w:val="none" w:sz="0" w:space="0" w:color="auto"/>
                <w:right w:val="none" w:sz="0" w:space="0" w:color="auto"/>
              </w:divBdr>
            </w:div>
            <w:div w:id="652178774">
              <w:marLeft w:val="0"/>
              <w:marRight w:val="0"/>
              <w:marTop w:val="0"/>
              <w:marBottom w:val="0"/>
              <w:divBdr>
                <w:top w:val="none" w:sz="0" w:space="0" w:color="auto"/>
                <w:left w:val="none" w:sz="0" w:space="0" w:color="auto"/>
                <w:bottom w:val="none" w:sz="0" w:space="0" w:color="auto"/>
                <w:right w:val="none" w:sz="0" w:space="0" w:color="auto"/>
              </w:divBdr>
            </w:div>
          </w:divsChild>
        </w:div>
        <w:div w:id="1002664544">
          <w:marLeft w:val="0"/>
          <w:marRight w:val="0"/>
          <w:marTop w:val="0"/>
          <w:marBottom w:val="0"/>
          <w:divBdr>
            <w:top w:val="none" w:sz="0" w:space="0" w:color="auto"/>
            <w:left w:val="none" w:sz="0" w:space="0" w:color="auto"/>
            <w:bottom w:val="none" w:sz="0" w:space="0" w:color="auto"/>
            <w:right w:val="none" w:sz="0" w:space="0" w:color="auto"/>
          </w:divBdr>
          <w:divsChild>
            <w:div w:id="1705906912">
              <w:marLeft w:val="0"/>
              <w:marRight w:val="0"/>
              <w:marTop w:val="0"/>
              <w:marBottom w:val="0"/>
              <w:divBdr>
                <w:top w:val="none" w:sz="0" w:space="0" w:color="auto"/>
                <w:left w:val="none" w:sz="0" w:space="0" w:color="auto"/>
                <w:bottom w:val="none" w:sz="0" w:space="0" w:color="auto"/>
                <w:right w:val="none" w:sz="0" w:space="0" w:color="auto"/>
              </w:divBdr>
            </w:div>
            <w:div w:id="601567716">
              <w:marLeft w:val="0"/>
              <w:marRight w:val="0"/>
              <w:marTop w:val="0"/>
              <w:marBottom w:val="0"/>
              <w:divBdr>
                <w:top w:val="none" w:sz="0" w:space="0" w:color="auto"/>
                <w:left w:val="none" w:sz="0" w:space="0" w:color="auto"/>
                <w:bottom w:val="none" w:sz="0" w:space="0" w:color="auto"/>
                <w:right w:val="none" w:sz="0" w:space="0" w:color="auto"/>
              </w:divBdr>
            </w:div>
            <w:div w:id="2127654280">
              <w:marLeft w:val="0"/>
              <w:marRight w:val="0"/>
              <w:marTop w:val="0"/>
              <w:marBottom w:val="0"/>
              <w:divBdr>
                <w:top w:val="none" w:sz="0" w:space="0" w:color="auto"/>
                <w:left w:val="none" w:sz="0" w:space="0" w:color="auto"/>
                <w:bottom w:val="none" w:sz="0" w:space="0" w:color="auto"/>
                <w:right w:val="none" w:sz="0" w:space="0" w:color="auto"/>
              </w:divBdr>
            </w:div>
            <w:div w:id="1227760463">
              <w:marLeft w:val="0"/>
              <w:marRight w:val="0"/>
              <w:marTop w:val="0"/>
              <w:marBottom w:val="0"/>
              <w:divBdr>
                <w:top w:val="none" w:sz="0" w:space="0" w:color="auto"/>
                <w:left w:val="none" w:sz="0" w:space="0" w:color="auto"/>
                <w:bottom w:val="none" w:sz="0" w:space="0" w:color="auto"/>
                <w:right w:val="none" w:sz="0" w:space="0" w:color="auto"/>
              </w:divBdr>
            </w:div>
            <w:div w:id="2093089657">
              <w:marLeft w:val="0"/>
              <w:marRight w:val="0"/>
              <w:marTop w:val="0"/>
              <w:marBottom w:val="0"/>
              <w:divBdr>
                <w:top w:val="none" w:sz="0" w:space="0" w:color="auto"/>
                <w:left w:val="none" w:sz="0" w:space="0" w:color="auto"/>
                <w:bottom w:val="none" w:sz="0" w:space="0" w:color="auto"/>
                <w:right w:val="none" w:sz="0" w:space="0" w:color="auto"/>
              </w:divBdr>
            </w:div>
          </w:divsChild>
        </w:div>
        <w:div w:id="705641375">
          <w:marLeft w:val="0"/>
          <w:marRight w:val="0"/>
          <w:marTop w:val="0"/>
          <w:marBottom w:val="0"/>
          <w:divBdr>
            <w:top w:val="none" w:sz="0" w:space="0" w:color="auto"/>
            <w:left w:val="none" w:sz="0" w:space="0" w:color="auto"/>
            <w:bottom w:val="none" w:sz="0" w:space="0" w:color="auto"/>
            <w:right w:val="none" w:sz="0" w:space="0" w:color="auto"/>
          </w:divBdr>
          <w:divsChild>
            <w:div w:id="1850024652">
              <w:marLeft w:val="0"/>
              <w:marRight w:val="0"/>
              <w:marTop w:val="0"/>
              <w:marBottom w:val="0"/>
              <w:divBdr>
                <w:top w:val="none" w:sz="0" w:space="0" w:color="auto"/>
                <w:left w:val="none" w:sz="0" w:space="0" w:color="auto"/>
                <w:bottom w:val="none" w:sz="0" w:space="0" w:color="auto"/>
                <w:right w:val="none" w:sz="0" w:space="0" w:color="auto"/>
              </w:divBdr>
            </w:div>
            <w:div w:id="184371717">
              <w:marLeft w:val="0"/>
              <w:marRight w:val="0"/>
              <w:marTop w:val="0"/>
              <w:marBottom w:val="0"/>
              <w:divBdr>
                <w:top w:val="none" w:sz="0" w:space="0" w:color="auto"/>
                <w:left w:val="none" w:sz="0" w:space="0" w:color="auto"/>
                <w:bottom w:val="none" w:sz="0" w:space="0" w:color="auto"/>
                <w:right w:val="none" w:sz="0" w:space="0" w:color="auto"/>
              </w:divBdr>
            </w:div>
            <w:div w:id="563179183">
              <w:marLeft w:val="0"/>
              <w:marRight w:val="0"/>
              <w:marTop w:val="0"/>
              <w:marBottom w:val="0"/>
              <w:divBdr>
                <w:top w:val="none" w:sz="0" w:space="0" w:color="auto"/>
                <w:left w:val="none" w:sz="0" w:space="0" w:color="auto"/>
                <w:bottom w:val="none" w:sz="0" w:space="0" w:color="auto"/>
                <w:right w:val="none" w:sz="0" w:space="0" w:color="auto"/>
              </w:divBdr>
            </w:div>
            <w:div w:id="15008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02">
      <w:bodyDiv w:val="1"/>
      <w:marLeft w:val="0"/>
      <w:marRight w:val="0"/>
      <w:marTop w:val="0"/>
      <w:marBottom w:val="0"/>
      <w:divBdr>
        <w:top w:val="none" w:sz="0" w:space="0" w:color="auto"/>
        <w:left w:val="none" w:sz="0" w:space="0" w:color="auto"/>
        <w:bottom w:val="none" w:sz="0" w:space="0" w:color="auto"/>
        <w:right w:val="none" w:sz="0" w:space="0" w:color="auto"/>
      </w:divBdr>
    </w:div>
    <w:div w:id="1984656460">
      <w:bodyDiv w:val="1"/>
      <w:marLeft w:val="0"/>
      <w:marRight w:val="0"/>
      <w:marTop w:val="0"/>
      <w:marBottom w:val="0"/>
      <w:divBdr>
        <w:top w:val="none" w:sz="0" w:space="0" w:color="auto"/>
        <w:left w:val="none" w:sz="0" w:space="0" w:color="auto"/>
        <w:bottom w:val="none" w:sz="0" w:space="0" w:color="auto"/>
        <w:right w:val="none" w:sz="0" w:space="0" w:color="auto"/>
      </w:divBdr>
    </w:div>
    <w:div w:id="20360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1413</Words>
  <Characters>7774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Calderon Rincon</dc:creator>
  <cp:keywords/>
  <dc:description/>
  <cp:lastModifiedBy>Mateo Calderon Rincon</cp:lastModifiedBy>
  <cp:revision>5</cp:revision>
  <dcterms:created xsi:type="dcterms:W3CDTF">2023-06-05T17:36:00Z</dcterms:created>
  <dcterms:modified xsi:type="dcterms:W3CDTF">2023-06-06T02:39:00Z</dcterms:modified>
</cp:coreProperties>
</file>