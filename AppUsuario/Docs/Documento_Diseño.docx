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6856E" w14:textId="55A55BE9" w:rsidR="007B526A" w:rsidRDefault="007B526A" w:rsidP="007B526A">
      <w:pPr>
        <w:pStyle w:val="paragraph"/>
        <w:spacing w:before="0" w:beforeAutospacing="0" w:after="0" w:afterAutospacing="0"/>
        <w:textAlignment w:val="baseline"/>
        <w:rPr>
          <w:rStyle w:val="normaltextrun"/>
          <w:rFonts w:ascii="Arial" w:hAnsi="Arial" w:cs="Arial"/>
          <w:b/>
          <w:bCs/>
          <w:color w:val="000000"/>
          <w:sz w:val="36"/>
          <w:szCs w:val="36"/>
          <w:bdr w:val="none" w:sz="0" w:space="0" w:color="auto" w:frame="1"/>
          <w:lang w:val="es-419"/>
        </w:rPr>
      </w:pPr>
      <w:r w:rsidRPr="00DE6139">
        <w:rPr>
          <w:rStyle w:val="normaltextrun"/>
          <w:rFonts w:ascii="Arial" w:hAnsi="Arial" w:cs="Arial"/>
          <w:b/>
          <w:bCs/>
          <w:color w:val="000000"/>
          <w:sz w:val="40"/>
          <w:szCs w:val="40"/>
          <w:bdr w:val="none" w:sz="0" w:space="0" w:color="auto" w:frame="1"/>
          <w:lang w:val="es-419"/>
        </w:rPr>
        <w:t xml:space="preserve">Proyecto </w:t>
      </w:r>
      <w:r w:rsidR="00E779BE">
        <w:rPr>
          <w:rStyle w:val="normaltextrun"/>
          <w:rFonts w:ascii="Arial" w:hAnsi="Arial" w:cs="Arial"/>
          <w:b/>
          <w:bCs/>
          <w:color w:val="000000"/>
          <w:sz w:val="40"/>
          <w:szCs w:val="40"/>
          <w:bdr w:val="none" w:sz="0" w:space="0" w:color="auto" w:frame="1"/>
          <w:lang w:val="es-419"/>
        </w:rPr>
        <w:t>3</w:t>
      </w:r>
      <w:r w:rsidRPr="00DE6139">
        <w:rPr>
          <w:rStyle w:val="normaltextrun"/>
          <w:rFonts w:ascii="Arial" w:hAnsi="Arial" w:cs="Arial"/>
          <w:b/>
          <w:bCs/>
          <w:color w:val="000000"/>
          <w:sz w:val="40"/>
          <w:szCs w:val="40"/>
          <w:bdr w:val="none" w:sz="0" w:space="0" w:color="auto" w:frame="1"/>
          <w:lang w:val="es-419"/>
        </w:rPr>
        <w:t xml:space="preserve"> </w:t>
      </w:r>
      <w:r w:rsidR="000C2DDE" w:rsidRPr="00DE6139">
        <w:rPr>
          <w:rStyle w:val="normaltextrun"/>
          <w:rFonts w:ascii="Arial" w:hAnsi="Arial" w:cs="Arial"/>
          <w:b/>
          <w:bCs/>
          <w:color w:val="000000"/>
          <w:sz w:val="40"/>
          <w:szCs w:val="40"/>
          <w:bdr w:val="none" w:sz="0" w:space="0" w:color="auto" w:frame="1"/>
          <w:lang w:val="es-419"/>
        </w:rPr>
        <w:t>Diseño</w:t>
      </w:r>
    </w:p>
    <w:p w14:paraId="5FF6684A" w14:textId="77777777" w:rsidR="007B526A" w:rsidRDefault="007B526A" w:rsidP="007B526A">
      <w:pPr>
        <w:pStyle w:val="paragraph"/>
        <w:spacing w:before="0" w:beforeAutospacing="0" w:after="0" w:afterAutospacing="0"/>
        <w:jc w:val="right"/>
        <w:textAlignment w:val="baseline"/>
        <w:rPr>
          <w:rStyle w:val="normaltextrun"/>
          <w:rFonts w:ascii="Arial" w:hAnsi="Arial" w:cs="Arial"/>
          <w:lang w:val="es-419"/>
        </w:rPr>
      </w:pPr>
    </w:p>
    <w:p w14:paraId="56AFE2CA" w14:textId="219D0FBF" w:rsidR="00DE6139" w:rsidRDefault="00DE6139" w:rsidP="00FE79B0">
      <w:pPr>
        <w:pStyle w:val="paragraph"/>
        <w:spacing w:before="0" w:beforeAutospacing="0" w:after="0" w:afterAutospacing="0" w:line="480" w:lineRule="auto"/>
        <w:jc w:val="right"/>
        <w:textAlignment w:val="baseline"/>
        <w:rPr>
          <w:rStyle w:val="normaltextrun"/>
          <w:rFonts w:ascii="Arial" w:hAnsi="Arial" w:cs="Arial"/>
        </w:rPr>
      </w:pPr>
      <w:r w:rsidRPr="00366008">
        <w:rPr>
          <w:rStyle w:val="normaltextrun"/>
          <w:rFonts w:ascii="Arial" w:hAnsi="Arial" w:cs="Arial"/>
        </w:rPr>
        <w:t>Mateo Calderón Rincón - 202213589 - m.calderonr</w:t>
      </w:r>
    </w:p>
    <w:p w14:paraId="7C4EE4F4" w14:textId="2171D886" w:rsidR="00FE79B0" w:rsidRPr="00DE6139" w:rsidRDefault="00FE79B0" w:rsidP="00FE79B0">
      <w:pPr>
        <w:pStyle w:val="paragraph"/>
        <w:spacing w:before="0" w:beforeAutospacing="0" w:after="0" w:afterAutospacing="0" w:line="480" w:lineRule="auto"/>
        <w:jc w:val="right"/>
        <w:textAlignment w:val="baseline"/>
        <w:rPr>
          <w:rStyle w:val="normaltextrun"/>
          <w:rFonts w:ascii="Arial" w:hAnsi="Arial" w:cs="Arial"/>
        </w:rPr>
      </w:pPr>
      <w:r w:rsidRPr="00FE79B0">
        <w:rPr>
          <w:rStyle w:val="normaltextrun"/>
          <w:rFonts w:ascii="Arial" w:hAnsi="Arial" w:cs="Arial"/>
        </w:rPr>
        <w:t>Natali Andrea Bohórquez Jiménez</w:t>
      </w:r>
      <w:r>
        <w:rPr>
          <w:rStyle w:val="normaltextrun"/>
          <w:rFonts w:ascii="Arial" w:hAnsi="Arial" w:cs="Arial"/>
        </w:rPr>
        <w:t xml:space="preserve"> – </w:t>
      </w:r>
      <w:r w:rsidRPr="00FE79B0">
        <w:rPr>
          <w:rStyle w:val="normaltextrun"/>
          <w:rFonts w:ascii="Arial" w:hAnsi="Arial" w:cs="Arial"/>
        </w:rPr>
        <w:t>202214826</w:t>
      </w:r>
      <w:r>
        <w:rPr>
          <w:rStyle w:val="normaltextrun"/>
          <w:rFonts w:ascii="Arial" w:hAnsi="Arial" w:cs="Arial"/>
        </w:rPr>
        <w:t xml:space="preserve"> - </w:t>
      </w:r>
      <w:r w:rsidRPr="00FE79B0">
        <w:rPr>
          <w:rStyle w:val="normaltextrun"/>
          <w:rFonts w:ascii="Arial" w:hAnsi="Arial" w:cs="Arial"/>
        </w:rPr>
        <w:t>n.bohorquezj</w:t>
      </w:r>
    </w:p>
    <w:p w14:paraId="628BDA29" w14:textId="467EA217" w:rsidR="00366008" w:rsidRPr="00FE79B0" w:rsidRDefault="007B526A" w:rsidP="00FE79B0">
      <w:pPr>
        <w:pStyle w:val="paragraph"/>
        <w:spacing w:before="0" w:beforeAutospacing="0" w:after="0" w:afterAutospacing="0" w:line="480" w:lineRule="auto"/>
        <w:jc w:val="right"/>
        <w:textAlignment w:val="baseline"/>
        <w:rPr>
          <w:rStyle w:val="eop"/>
          <w:rFonts w:ascii="Segoe UI" w:hAnsi="Segoe UI" w:cs="Segoe UI"/>
          <w:sz w:val="18"/>
          <w:szCs w:val="18"/>
          <w:lang w:val="es-ES"/>
        </w:rPr>
      </w:pPr>
      <w:r>
        <w:rPr>
          <w:rStyle w:val="normaltextrun"/>
          <w:rFonts w:ascii="Arial" w:hAnsi="Arial" w:cs="Arial"/>
          <w:lang w:val="es-419"/>
        </w:rPr>
        <w:t xml:space="preserve">Juan David </w:t>
      </w:r>
      <w:r w:rsidR="000C2DDE">
        <w:rPr>
          <w:rStyle w:val="normaltextrun"/>
          <w:rFonts w:ascii="Arial" w:hAnsi="Arial" w:cs="Arial"/>
          <w:lang w:val="es-419"/>
        </w:rPr>
        <w:t>García</w:t>
      </w:r>
      <w:r>
        <w:rPr>
          <w:rStyle w:val="normaltextrun"/>
          <w:rFonts w:ascii="Arial" w:hAnsi="Arial" w:cs="Arial"/>
          <w:lang w:val="es-419"/>
        </w:rPr>
        <w:t xml:space="preserve"> Rojas - 202213434- jd.garciar12</w:t>
      </w:r>
    </w:p>
    <w:p w14:paraId="2AC07268" w14:textId="33F1CCE2" w:rsidR="00366008" w:rsidRDefault="00366008" w:rsidP="000C2DDE">
      <w:pPr>
        <w:pStyle w:val="paragraph"/>
        <w:spacing w:before="0" w:beforeAutospacing="0" w:after="0" w:afterAutospacing="0"/>
        <w:jc w:val="right"/>
        <w:textAlignment w:val="baseline"/>
        <w:rPr>
          <w:rStyle w:val="eop"/>
          <w:rFonts w:ascii="Arial" w:hAnsi="Arial" w:cs="Arial"/>
        </w:rPr>
      </w:pPr>
    </w:p>
    <w:p w14:paraId="538C5706" w14:textId="6E4B6138" w:rsidR="000C2DDE" w:rsidRPr="00FE79B0" w:rsidRDefault="00FE79B0" w:rsidP="000C2DDE">
      <w:pPr>
        <w:pStyle w:val="paragraph"/>
        <w:spacing w:before="0" w:beforeAutospacing="0" w:after="0" w:afterAutospacing="0"/>
        <w:textAlignment w:val="baseline"/>
        <w:rPr>
          <w:rFonts w:ascii="Arial" w:hAnsi="Arial" w:cs="Arial"/>
          <w:b/>
          <w:bCs/>
        </w:rPr>
      </w:pPr>
      <w:r w:rsidRPr="00FE79B0">
        <w:rPr>
          <w:rFonts w:ascii="Arial" w:hAnsi="Arial" w:cs="Arial"/>
          <w:b/>
          <w:bCs/>
          <w:sz w:val="32"/>
          <w:szCs w:val="32"/>
        </w:rPr>
        <w:t>Ventana Administrador</w:t>
      </w:r>
    </w:p>
    <w:p w14:paraId="3C0CFAE2" w14:textId="05A376B8" w:rsidR="00FE79B0" w:rsidRDefault="00FE79B0" w:rsidP="000C2DDE">
      <w:pPr>
        <w:pStyle w:val="paragraph"/>
        <w:spacing w:before="0" w:beforeAutospacing="0" w:after="0" w:afterAutospacing="0"/>
        <w:textAlignment w:val="baseline"/>
        <w:rPr>
          <w:rFonts w:ascii="Arial" w:hAnsi="Arial" w:cs="Arial"/>
          <w:sz w:val="28"/>
          <w:szCs w:val="28"/>
        </w:rPr>
      </w:pPr>
      <w:r>
        <w:rPr>
          <w:rFonts w:ascii="Arial" w:hAnsi="Arial" w:cs="Arial"/>
          <w:sz w:val="28"/>
          <w:szCs w:val="28"/>
        </w:rPr>
        <w:t>Para crear la ventana del administrador necesitábamos primero que todo entender cuales eran las actividades que este realizaba, para que la ventana contenga todo lo necesario para que el administrador pueda desempeñar todas sus funciones. Es importante dividir las tareas por grupos, evidentemente que cada una de esas divisiones tengan una razón para que el administrador pueda entender mejor la ventana y se le facilite usarla. Para ello pensamos en crear 5 paneles, uno para Crear Habitaciones, para las consultar la información sobre las reservas, para modificar las Tarifas de las Habitaciones, para crear y/o modificar los Servicios que el hotel presta y uno para Información.</w:t>
      </w:r>
    </w:p>
    <w:p w14:paraId="16720809" w14:textId="3E871806" w:rsidR="00FE79B0" w:rsidRDefault="00FE79B0" w:rsidP="000C2DDE">
      <w:pPr>
        <w:pStyle w:val="paragraph"/>
        <w:spacing w:before="0" w:beforeAutospacing="0" w:after="0" w:afterAutospacing="0"/>
        <w:textAlignment w:val="baseline"/>
        <w:rPr>
          <w:rFonts w:ascii="Arial" w:hAnsi="Arial" w:cs="Arial"/>
          <w:sz w:val="28"/>
          <w:szCs w:val="28"/>
        </w:rPr>
      </w:pPr>
      <w:r>
        <w:rPr>
          <w:rFonts w:ascii="Arial" w:hAnsi="Arial" w:cs="Arial"/>
          <w:sz w:val="28"/>
          <w:szCs w:val="28"/>
        </w:rPr>
        <w:t xml:space="preserve">Evidentemente, </w:t>
      </w:r>
      <w:r w:rsidR="005F6BA1">
        <w:rPr>
          <w:rFonts w:ascii="Arial" w:hAnsi="Arial" w:cs="Arial"/>
          <w:sz w:val="28"/>
          <w:szCs w:val="28"/>
        </w:rPr>
        <w:t>en cada uno de estos paneles hay cosas distintas:</w:t>
      </w:r>
    </w:p>
    <w:p w14:paraId="33AA0845" w14:textId="73A112DD" w:rsidR="005F6BA1" w:rsidRDefault="005F6BA1" w:rsidP="005F6BA1">
      <w:pPr>
        <w:pStyle w:val="paragraph"/>
        <w:numPr>
          <w:ilvl w:val="0"/>
          <w:numId w:val="20"/>
        </w:numPr>
        <w:spacing w:before="0" w:beforeAutospacing="0" w:after="0" w:afterAutospacing="0"/>
        <w:textAlignment w:val="baseline"/>
        <w:rPr>
          <w:rFonts w:ascii="Arial" w:hAnsi="Arial" w:cs="Arial"/>
          <w:sz w:val="28"/>
          <w:szCs w:val="28"/>
        </w:rPr>
      </w:pPr>
      <w:r>
        <w:rPr>
          <w:rFonts w:ascii="Arial" w:hAnsi="Arial" w:cs="Arial"/>
          <w:sz w:val="28"/>
          <w:szCs w:val="28"/>
        </w:rPr>
        <w:t>Panel Crear Habitaciones:</w:t>
      </w:r>
    </w:p>
    <w:p w14:paraId="74C238FB" w14:textId="4CFBBDA8" w:rsidR="005F6BA1" w:rsidRDefault="005F6BA1" w:rsidP="005F6BA1">
      <w:pPr>
        <w:pStyle w:val="paragraph"/>
        <w:numPr>
          <w:ilvl w:val="0"/>
          <w:numId w:val="21"/>
        </w:numPr>
        <w:spacing w:before="0" w:beforeAutospacing="0" w:after="0" w:afterAutospacing="0"/>
        <w:textAlignment w:val="baseline"/>
        <w:rPr>
          <w:rFonts w:ascii="Arial" w:hAnsi="Arial" w:cs="Arial"/>
          <w:sz w:val="28"/>
          <w:szCs w:val="28"/>
        </w:rPr>
      </w:pPr>
      <w:r>
        <w:rPr>
          <w:rFonts w:ascii="Arial" w:hAnsi="Arial" w:cs="Arial"/>
          <w:sz w:val="28"/>
          <w:szCs w:val="28"/>
        </w:rPr>
        <w:t>Identificador: opción para ingresar un nombre o número para la habitación que se está creando.</w:t>
      </w:r>
    </w:p>
    <w:p w14:paraId="2676BB45" w14:textId="059D9D7C" w:rsidR="005F6BA1" w:rsidRDefault="005F6BA1" w:rsidP="005F6BA1">
      <w:pPr>
        <w:pStyle w:val="paragraph"/>
        <w:numPr>
          <w:ilvl w:val="0"/>
          <w:numId w:val="21"/>
        </w:numPr>
        <w:spacing w:before="0" w:beforeAutospacing="0" w:after="0" w:afterAutospacing="0"/>
        <w:textAlignment w:val="baseline"/>
        <w:rPr>
          <w:rFonts w:ascii="Arial" w:hAnsi="Arial" w:cs="Arial"/>
          <w:sz w:val="28"/>
          <w:szCs w:val="28"/>
        </w:rPr>
      </w:pPr>
      <w:r>
        <w:rPr>
          <w:rFonts w:ascii="Arial" w:hAnsi="Arial" w:cs="Arial"/>
          <w:sz w:val="28"/>
          <w:szCs w:val="28"/>
        </w:rPr>
        <w:t>Tipo de Habitación: que son las que nos da el enunciado.</w:t>
      </w:r>
    </w:p>
    <w:p w14:paraId="34FB9B1C" w14:textId="6B93B17A" w:rsidR="005F6BA1" w:rsidRDefault="005F6BA1" w:rsidP="005F6BA1">
      <w:pPr>
        <w:pStyle w:val="paragraph"/>
        <w:numPr>
          <w:ilvl w:val="0"/>
          <w:numId w:val="21"/>
        </w:numPr>
        <w:spacing w:before="0" w:beforeAutospacing="0" w:after="0" w:afterAutospacing="0"/>
        <w:textAlignment w:val="baseline"/>
        <w:rPr>
          <w:rFonts w:ascii="Arial" w:hAnsi="Arial" w:cs="Arial"/>
          <w:sz w:val="28"/>
          <w:szCs w:val="28"/>
        </w:rPr>
      </w:pPr>
      <w:r>
        <w:rPr>
          <w:rFonts w:ascii="Arial" w:hAnsi="Arial" w:cs="Arial"/>
          <w:sz w:val="28"/>
          <w:szCs w:val="28"/>
        </w:rPr>
        <w:t>Tipo de Camas: hay muchas maneras de representar esta información, para hacerlo más sencillo está el tamaño de la cama y entre paréntesis la capacidad que se tienen por las camas.</w:t>
      </w:r>
    </w:p>
    <w:p w14:paraId="1E38775E" w14:textId="0E454F4E" w:rsidR="005F6BA1" w:rsidRDefault="005F6BA1" w:rsidP="005F6BA1">
      <w:pPr>
        <w:pStyle w:val="paragraph"/>
        <w:numPr>
          <w:ilvl w:val="0"/>
          <w:numId w:val="21"/>
        </w:numPr>
        <w:spacing w:before="0" w:beforeAutospacing="0" w:after="0" w:afterAutospacing="0"/>
        <w:textAlignment w:val="baseline"/>
        <w:rPr>
          <w:rFonts w:ascii="Arial" w:hAnsi="Arial" w:cs="Arial"/>
          <w:sz w:val="28"/>
          <w:szCs w:val="28"/>
        </w:rPr>
      </w:pPr>
      <w:r>
        <w:rPr>
          <w:rFonts w:ascii="Arial" w:hAnsi="Arial" w:cs="Arial"/>
          <w:sz w:val="28"/>
          <w:szCs w:val="28"/>
        </w:rPr>
        <w:t>Adicionales: la posibilidad de poner alguno de los adicionales que nos da el enunciado (tomamos la decisión de que solo se pudiera seleccionar alguno de los adicionales o ninguno si es preciso, esto porque buscamos varias formas de representarlo en el panel, intentamos hacerlo mediante una lista plegables, pero donde se pudieran seleccionar varias opciones, pero no nos fue posible, por lo que decidimos dejar que solo se escogiera una).</w:t>
      </w:r>
    </w:p>
    <w:p w14:paraId="63FEE9A5" w14:textId="6A3D1EBF" w:rsidR="005F6BA1" w:rsidRDefault="005F6BA1" w:rsidP="005F6BA1">
      <w:pPr>
        <w:pStyle w:val="paragraph"/>
        <w:numPr>
          <w:ilvl w:val="0"/>
          <w:numId w:val="21"/>
        </w:numPr>
        <w:spacing w:before="0" w:beforeAutospacing="0" w:after="0" w:afterAutospacing="0"/>
        <w:textAlignment w:val="baseline"/>
        <w:rPr>
          <w:rFonts w:ascii="Arial" w:hAnsi="Arial" w:cs="Arial"/>
          <w:sz w:val="28"/>
          <w:szCs w:val="28"/>
        </w:rPr>
      </w:pPr>
      <w:r>
        <w:rPr>
          <w:rFonts w:ascii="Arial" w:hAnsi="Arial" w:cs="Arial"/>
          <w:sz w:val="28"/>
          <w:szCs w:val="28"/>
        </w:rPr>
        <w:t xml:space="preserve">Crear Habitación: conforme a los datos ingresados los guarda en el archivo </w:t>
      </w:r>
      <w:r w:rsidR="00034C62">
        <w:rPr>
          <w:rFonts w:ascii="Arial" w:hAnsi="Arial" w:cs="Arial"/>
          <w:sz w:val="28"/>
          <w:szCs w:val="28"/>
        </w:rPr>
        <w:t>“habitaciones_creadas.csv”.</w:t>
      </w:r>
    </w:p>
    <w:p w14:paraId="0FAE9E2C" w14:textId="01C653CE" w:rsidR="00034C62" w:rsidRDefault="00034C62" w:rsidP="005F6BA1">
      <w:pPr>
        <w:pStyle w:val="paragraph"/>
        <w:numPr>
          <w:ilvl w:val="0"/>
          <w:numId w:val="21"/>
        </w:numPr>
        <w:spacing w:before="0" w:beforeAutospacing="0" w:after="0" w:afterAutospacing="0"/>
        <w:textAlignment w:val="baseline"/>
        <w:rPr>
          <w:rFonts w:ascii="Arial" w:hAnsi="Arial" w:cs="Arial"/>
          <w:sz w:val="28"/>
          <w:szCs w:val="28"/>
        </w:rPr>
      </w:pPr>
      <w:r>
        <w:rPr>
          <w:rFonts w:ascii="Arial" w:hAnsi="Arial" w:cs="Arial"/>
          <w:sz w:val="28"/>
          <w:szCs w:val="28"/>
        </w:rPr>
        <w:lastRenderedPageBreak/>
        <w:t>Cargar archivo: abre el explorador de archivos para que el administrador pueda seleccionar el archivo de su preferencia.</w:t>
      </w:r>
    </w:p>
    <w:p w14:paraId="77A12059" w14:textId="77777777" w:rsidR="00034C62" w:rsidRDefault="00034C62" w:rsidP="00034C62">
      <w:pPr>
        <w:pStyle w:val="paragraph"/>
        <w:spacing w:before="0" w:beforeAutospacing="0" w:after="0" w:afterAutospacing="0"/>
        <w:textAlignment w:val="baseline"/>
        <w:rPr>
          <w:rFonts w:ascii="Arial" w:hAnsi="Arial" w:cs="Arial"/>
          <w:sz w:val="28"/>
          <w:szCs w:val="28"/>
        </w:rPr>
      </w:pPr>
    </w:p>
    <w:p w14:paraId="3109A78B" w14:textId="2EB027D8" w:rsidR="00034C62" w:rsidRDefault="00034C62" w:rsidP="00034C62">
      <w:pPr>
        <w:pStyle w:val="paragraph"/>
        <w:numPr>
          <w:ilvl w:val="0"/>
          <w:numId w:val="20"/>
        </w:numPr>
        <w:spacing w:before="0" w:beforeAutospacing="0" w:after="0" w:afterAutospacing="0"/>
        <w:textAlignment w:val="baseline"/>
        <w:rPr>
          <w:rFonts w:ascii="Arial" w:hAnsi="Arial" w:cs="Arial"/>
          <w:sz w:val="28"/>
          <w:szCs w:val="28"/>
        </w:rPr>
      </w:pPr>
      <w:r>
        <w:rPr>
          <w:rFonts w:ascii="Arial" w:hAnsi="Arial" w:cs="Arial"/>
          <w:sz w:val="28"/>
          <w:szCs w:val="28"/>
        </w:rPr>
        <w:t>Panel Reservas</w:t>
      </w:r>
    </w:p>
    <w:p w14:paraId="7CD337AE" w14:textId="5549CA3E" w:rsidR="00034C62" w:rsidRDefault="00034C62" w:rsidP="00034C62">
      <w:pPr>
        <w:pStyle w:val="paragraph"/>
        <w:numPr>
          <w:ilvl w:val="0"/>
          <w:numId w:val="22"/>
        </w:numPr>
        <w:spacing w:before="0" w:beforeAutospacing="0" w:after="0" w:afterAutospacing="0"/>
        <w:textAlignment w:val="baseline"/>
        <w:rPr>
          <w:rFonts w:ascii="Arial" w:hAnsi="Arial" w:cs="Arial"/>
          <w:sz w:val="28"/>
          <w:szCs w:val="28"/>
        </w:rPr>
      </w:pPr>
      <w:r>
        <w:rPr>
          <w:rFonts w:ascii="Arial" w:hAnsi="Arial" w:cs="Arial"/>
          <w:sz w:val="28"/>
          <w:szCs w:val="28"/>
        </w:rPr>
        <w:t>Consultar Reservas: la idea es que al oprimir este botón se abra otra ventana con los números de reservas vigentes (que fueron creados por el recepcionista) para que el administrador las pueda visualizar.</w:t>
      </w:r>
    </w:p>
    <w:p w14:paraId="5A53DEFD" w14:textId="3B300F23" w:rsidR="00034C62" w:rsidRDefault="00034C62" w:rsidP="00034C62">
      <w:pPr>
        <w:pStyle w:val="paragraph"/>
        <w:numPr>
          <w:ilvl w:val="0"/>
          <w:numId w:val="22"/>
        </w:numPr>
        <w:spacing w:before="0" w:beforeAutospacing="0" w:after="0" w:afterAutospacing="0"/>
        <w:textAlignment w:val="baseline"/>
        <w:rPr>
          <w:rFonts w:ascii="Arial" w:hAnsi="Arial" w:cs="Arial"/>
          <w:sz w:val="28"/>
          <w:szCs w:val="28"/>
        </w:rPr>
      </w:pPr>
      <w:r>
        <w:rPr>
          <w:rFonts w:ascii="Arial" w:hAnsi="Arial" w:cs="Arial"/>
          <w:sz w:val="28"/>
          <w:szCs w:val="28"/>
        </w:rPr>
        <w:t>Mostrar Fechas: se buscaba crear un calendario en donde se pudieran visualizar las reservas (intentamos implementar JCalendar, pero fue imposible ya que no se encontraba incorporado en nuestro Eclipse). Por lo que no se pudo realizar.</w:t>
      </w:r>
    </w:p>
    <w:p w14:paraId="479F3EAB" w14:textId="77777777" w:rsidR="00034C62" w:rsidRDefault="00034C62" w:rsidP="00034C62">
      <w:pPr>
        <w:pStyle w:val="paragraph"/>
        <w:spacing w:before="0" w:beforeAutospacing="0" w:after="0" w:afterAutospacing="0"/>
        <w:textAlignment w:val="baseline"/>
        <w:rPr>
          <w:rFonts w:ascii="Arial" w:hAnsi="Arial" w:cs="Arial"/>
          <w:sz w:val="28"/>
          <w:szCs w:val="28"/>
        </w:rPr>
      </w:pPr>
    </w:p>
    <w:p w14:paraId="456134C4" w14:textId="5BD3261B" w:rsidR="00034C62" w:rsidRDefault="00034C62" w:rsidP="00034C62">
      <w:pPr>
        <w:pStyle w:val="paragraph"/>
        <w:numPr>
          <w:ilvl w:val="0"/>
          <w:numId w:val="20"/>
        </w:numPr>
        <w:spacing w:before="0" w:beforeAutospacing="0" w:after="0" w:afterAutospacing="0"/>
        <w:textAlignment w:val="baseline"/>
        <w:rPr>
          <w:rFonts w:ascii="Arial" w:hAnsi="Arial" w:cs="Arial"/>
          <w:sz w:val="28"/>
          <w:szCs w:val="28"/>
        </w:rPr>
      </w:pPr>
      <w:r>
        <w:rPr>
          <w:rFonts w:ascii="Arial" w:hAnsi="Arial" w:cs="Arial"/>
          <w:sz w:val="28"/>
          <w:szCs w:val="28"/>
        </w:rPr>
        <w:t>Tarifas Habitaciones</w:t>
      </w:r>
    </w:p>
    <w:p w14:paraId="3B4BA4EC" w14:textId="7B9AEC03" w:rsidR="00034C62" w:rsidRDefault="00034C62" w:rsidP="00034C62">
      <w:pPr>
        <w:pStyle w:val="paragraph"/>
        <w:numPr>
          <w:ilvl w:val="0"/>
          <w:numId w:val="23"/>
        </w:numPr>
        <w:spacing w:before="0" w:beforeAutospacing="0" w:after="0" w:afterAutospacing="0"/>
        <w:textAlignment w:val="baseline"/>
        <w:rPr>
          <w:rFonts w:ascii="Arial" w:hAnsi="Arial" w:cs="Arial"/>
          <w:sz w:val="28"/>
          <w:szCs w:val="28"/>
        </w:rPr>
      </w:pPr>
      <w:r>
        <w:rPr>
          <w:rFonts w:ascii="Arial" w:hAnsi="Arial" w:cs="Arial"/>
          <w:sz w:val="28"/>
          <w:szCs w:val="28"/>
        </w:rPr>
        <w:t>Tipo de Habitación: en donde se puede seleccionar alguno de los tipos de habitación que nos da el enunciado.</w:t>
      </w:r>
    </w:p>
    <w:p w14:paraId="6FBDF879" w14:textId="0B0CB859" w:rsidR="00034C62" w:rsidRDefault="00034C62" w:rsidP="00034C62">
      <w:pPr>
        <w:pStyle w:val="paragraph"/>
        <w:numPr>
          <w:ilvl w:val="0"/>
          <w:numId w:val="23"/>
        </w:numPr>
        <w:spacing w:before="0" w:beforeAutospacing="0" w:after="0" w:afterAutospacing="0"/>
        <w:textAlignment w:val="baseline"/>
        <w:rPr>
          <w:rFonts w:ascii="Arial" w:hAnsi="Arial" w:cs="Arial"/>
          <w:sz w:val="28"/>
          <w:szCs w:val="28"/>
        </w:rPr>
      </w:pPr>
      <w:r>
        <w:rPr>
          <w:rFonts w:ascii="Arial" w:hAnsi="Arial" w:cs="Arial"/>
          <w:sz w:val="28"/>
          <w:szCs w:val="28"/>
        </w:rPr>
        <w:t>Fecha Inicio: como lo dice el enunciado se puede seleccionar un rango de fechas (intentamos hacerlo más practico con alguna extensión que permitiera poner la fecha más práctico, pero no lo logramos). Por eso dejamos un campo de texto.</w:t>
      </w:r>
    </w:p>
    <w:p w14:paraId="2A866B77" w14:textId="5F095711" w:rsidR="00034C62" w:rsidRDefault="00034C62" w:rsidP="00034C62">
      <w:pPr>
        <w:pStyle w:val="paragraph"/>
        <w:numPr>
          <w:ilvl w:val="0"/>
          <w:numId w:val="23"/>
        </w:numPr>
        <w:spacing w:before="0" w:beforeAutospacing="0" w:after="0" w:afterAutospacing="0"/>
        <w:textAlignment w:val="baseline"/>
        <w:rPr>
          <w:rFonts w:ascii="Arial" w:hAnsi="Arial" w:cs="Arial"/>
          <w:sz w:val="28"/>
          <w:szCs w:val="28"/>
        </w:rPr>
      </w:pPr>
      <w:r>
        <w:rPr>
          <w:rFonts w:ascii="Arial" w:hAnsi="Arial" w:cs="Arial"/>
          <w:sz w:val="28"/>
          <w:szCs w:val="28"/>
        </w:rPr>
        <w:t>Fecha Fin: sucede lo mismo que con Fecha Inicio.</w:t>
      </w:r>
    </w:p>
    <w:p w14:paraId="269BB9A4" w14:textId="115A393D" w:rsidR="00034C62" w:rsidRDefault="00034C62" w:rsidP="00034C62">
      <w:pPr>
        <w:pStyle w:val="paragraph"/>
        <w:numPr>
          <w:ilvl w:val="0"/>
          <w:numId w:val="23"/>
        </w:numPr>
        <w:spacing w:before="0" w:beforeAutospacing="0" w:after="0" w:afterAutospacing="0"/>
        <w:textAlignment w:val="baseline"/>
        <w:rPr>
          <w:rFonts w:ascii="Arial" w:hAnsi="Arial" w:cs="Arial"/>
          <w:sz w:val="28"/>
          <w:szCs w:val="28"/>
        </w:rPr>
      </w:pPr>
      <w:r>
        <w:rPr>
          <w:rFonts w:ascii="Arial" w:hAnsi="Arial" w:cs="Arial"/>
          <w:sz w:val="28"/>
          <w:szCs w:val="28"/>
        </w:rPr>
        <w:t>Nueva Tarifa: el administrador pone el valor que adquiere esa habitación por noche en ese rango de fechas.</w:t>
      </w:r>
    </w:p>
    <w:p w14:paraId="75797D66" w14:textId="65741BE5" w:rsidR="00034C62" w:rsidRDefault="00034C62" w:rsidP="00034C62">
      <w:pPr>
        <w:pStyle w:val="paragraph"/>
        <w:numPr>
          <w:ilvl w:val="0"/>
          <w:numId w:val="23"/>
        </w:numPr>
        <w:spacing w:before="0" w:beforeAutospacing="0" w:after="0" w:afterAutospacing="0"/>
        <w:textAlignment w:val="baseline"/>
        <w:rPr>
          <w:rFonts w:ascii="Arial" w:hAnsi="Arial" w:cs="Arial"/>
          <w:sz w:val="28"/>
          <w:szCs w:val="28"/>
        </w:rPr>
      </w:pPr>
      <w:r>
        <w:rPr>
          <w:rFonts w:ascii="Arial" w:hAnsi="Arial" w:cs="Arial"/>
          <w:sz w:val="28"/>
          <w:szCs w:val="28"/>
        </w:rPr>
        <w:t>Cambiar tarifa: agrega la información que se dejo en los campos anteriores, y lo guarda en el archivo “</w:t>
      </w:r>
      <w:r w:rsidR="00566DC1">
        <w:rPr>
          <w:rFonts w:ascii="Arial" w:hAnsi="Arial" w:cs="Arial"/>
          <w:sz w:val="28"/>
          <w:szCs w:val="28"/>
        </w:rPr>
        <w:t>tarifas_habitaciones.csv</w:t>
      </w:r>
      <w:r>
        <w:rPr>
          <w:rFonts w:ascii="Arial" w:hAnsi="Arial" w:cs="Arial"/>
          <w:sz w:val="28"/>
          <w:szCs w:val="28"/>
        </w:rPr>
        <w:t>”</w:t>
      </w:r>
      <w:r w:rsidR="00566DC1">
        <w:rPr>
          <w:rFonts w:ascii="Arial" w:hAnsi="Arial" w:cs="Arial"/>
          <w:sz w:val="28"/>
          <w:szCs w:val="28"/>
        </w:rPr>
        <w:t>.</w:t>
      </w:r>
    </w:p>
    <w:p w14:paraId="10B61DDA" w14:textId="77777777" w:rsidR="00566DC1" w:rsidRDefault="00566DC1" w:rsidP="00566DC1">
      <w:pPr>
        <w:pStyle w:val="paragraph"/>
        <w:spacing w:before="0" w:beforeAutospacing="0" w:after="0" w:afterAutospacing="0"/>
        <w:ind w:left="1440"/>
        <w:textAlignment w:val="baseline"/>
        <w:rPr>
          <w:rFonts w:ascii="Arial" w:hAnsi="Arial" w:cs="Arial"/>
          <w:sz w:val="28"/>
          <w:szCs w:val="28"/>
        </w:rPr>
      </w:pPr>
    </w:p>
    <w:p w14:paraId="6E208A74" w14:textId="03FDDB6F" w:rsidR="00566DC1" w:rsidRDefault="00566DC1" w:rsidP="00566DC1">
      <w:pPr>
        <w:pStyle w:val="paragraph"/>
        <w:numPr>
          <w:ilvl w:val="0"/>
          <w:numId w:val="20"/>
        </w:numPr>
        <w:spacing w:before="0" w:beforeAutospacing="0" w:after="0" w:afterAutospacing="0"/>
        <w:textAlignment w:val="baseline"/>
        <w:rPr>
          <w:rFonts w:ascii="Arial" w:hAnsi="Arial" w:cs="Arial"/>
          <w:sz w:val="28"/>
          <w:szCs w:val="28"/>
        </w:rPr>
      </w:pPr>
      <w:r>
        <w:rPr>
          <w:rFonts w:ascii="Arial" w:hAnsi="Arial" w:cs="Arial"/>
          <w:sz w:val="28"/>
          <w:szCs w:val="28"/>
        </w:rPr>
        <w:t>Servicios</w:t>
      </w:r>
    </w:p>
    <w:p w14:paraId="40BF262A" w14:textId="224D3185" w:rsidR="00566DC1" w:rsidRDefault="00566DC1" w:rsidP="00566DC1">
      <w:pPr>
        <w:pStyle w:val="paragraph"/>
        <w:numPr>
          <w:ilvl w:val="0"/>
          <w:numId w:val="24"/>
        </w:numPr>
        <w:spacing w:before="0" w:beforeAutospacing="0" w:after="0" w:afterAutospacing="0"/>
        <w:textAlignment w:val="baseline"/>
        <w:rPr>
          <w:rFonts w:ascii="Arial" w:hAnsi="Arial" w:cs="Arial"/>
          <w:sz w:val="28"/>
          <w:szCs w:val="28"/>
        </w:rPr>
      </w:pPr>
      <w:r>
        <w:rPr>
          <w:rFonts w:ascii="Arial" w:hAnsi="Arial" w:cs="Arial"/>
          <w:sz w:val="28"/>
          <w:szCs w:val="28"/>
        </w:rPr>
        <w:t>Cargar Archivo Menú: al igual que anteriormente se usaba un botón para que el administrador seleccionara un archivo del explorador de archivos, ahora sucede lo mismo, pero con el menú.</w:t>
      </w:r>
    </w:p>
    <w:p w14:paraId="0F8106E4" w14:textId="470CBD03" w:rsidR="00566DC1" w:rsidRDefault="00566DC1" w:rsidP="00566DC1">
      <w:pPr>
        <w:pStyle w:val="paragraph"/>
        <w:numPr>
          <w:ilvl w:val="0"/>
          <w:numId w:val="24"/>
        </w:numPr>
        <w:spacing w:before="0" w:beforeAutospacing="0" w:after="0" w:afterAutospacing="0"/>
        <w:textAlignment w:val="baseline"/>
        <w:rPr>
          <w:rFonts w:ascii="Arial" w:hAnsi="Arial" w:cs="Arial"/>
          <w:sz w:val="28"/>
          <w:szCs w:val="28"/>
        </w:rPr>
      </w:pPr>
      <w:r>
        <w:rPr>
          <w:rFonts w:ascii="Arial" w:hAnsi="Arial" w:cs="Arial"/>
          <w:sz w:val="28"/>
          <w:szCs w:val="28"/>
        </w:rPr>
        <w:t>Crear Plato: este botón abre la Ventana Crear Plato (que se explicara más adelante).</w:t>
      </w:r>
    </w:p>
    <w:p w14:paraId="1B358461" w14:textId="6AF5FB85" w:rsidR="00566DC1" w:rsidRDefault="00566DC1" w:rsidP="00566DC1">
      <w:pPr>
        <w:pStyle w:val="paragraph"/>
        <w:numPr>
          <w:ilvl w:val="0"/>
          <w:numId w:val="24"/>
        </w:numPr>
        <w:spacing w:before="0" w:beforeAutospacing="0" w:after="0" w:afterAutospacing="0"/>
        <w:textAlignment w:val="baseline"/>
        <w:rPr>
          <w:rFonts w:ascii="Arial" w:hAnsi="Arial" w:cs="Arial"/>
          <w:sz w:val="28"/>
          <w:szCs w:val="28"/>
        </w:rPr>
      </w:pPr>
      <w:r>
        <w:rPr>
          <w:rFonts w:ascii="Arial" w:hAnsi="Arial" w:cs="Arial"/>
          <w:sz w:val="28"/>
          <w:szCs w:val="28"/>
        </w:rPr>
        <w:t>Cambiar Tarifas: el botón abre la Ventana Cambiar Tarifas (que también se detallara más adelante).</w:t>
      </w:r>
    </w:p>
    <w:p w14:paraId="5DCCBB16" w14:textId="77777777" w:rsidR="00566DC1" w:rsidRDefault="00566DC1" w:rsidP="00566DC1">
      <w:pPr>
        <w:pStyle w:val="paragraph"/>
        <w:spacing w:before="0" w:beforeAutospacing="0" w:after="0" w:afterAutospacing="0"/>
        <w:textAlignment w:val="baseline"/>
        <w:rPr>
          <w:rFonts w:ascii="Arial" w:hAnsi="Arial" w:cs="Arial"/>
          <w:sz w:val="28"/>
          <w:szCs w:val="28"/>
        </w:rPr>
      </w:pPr>
    </w:p>
    <w:p w14:paraId="31A8E26A" w14:textId="41E31E4C" w:rsidR="00566DC1" w:rsidRDefault="00566DC1" w:rsidP="00566DC1">
      <w:pPr>
        <w:pStyle w:val="paragraph"/>
        <w:numPr>
          <w:ilvl w:val="0"/>
          <w:numId w:val="20"/>
        </w:numPr>
        <w:spacing w:before="0" w:beforeAutospacing="0" w:after="0" w:afterAutospacing="0"/>
        <w:textAlignment w:val="baseline"/>
        <w:rPr>
          <w:rFonts w:ascii="Arial" w:hAnsi="Arial" w:cs="Arial"/>
          <w:sz w:val="28"/>
          <w:szCs w:val="28"/>
        </w:rPr>
      </w:pPr>
      <w:r>
        <w:rPr>
          <w:rFonts w:ascii="Arial" w:hAnsi="Arial" w:cs="Arial"/>
          <w:sz w:val="28"/>
          <w:szCs w:val="28"/>
        </w:rPr>
        <w:lastRenderedPageBreak/>
        <w:t>Ventana Crear Plato</w:t>
      </w:r>
    </w:p>
    <w:p w14:paraId="2880C818" w14:textId="1E11C752" w:rsidR="00566DC1" w:rsidRDefault="00566DC1" w:rsidP="00566DC1">
      <w:pPr>
        <w:pStyle w:val="paragraph"/>
        <w:spacing w:before="0" w:beforeAutospacing="0" w:after="0" w:afterAutospacing="0"/>
        <w:textAlignment w:val="baseline"/>
        <w:rPr>
          <w:rFonts w:ascii="Arial" w:hAnsi="Arial" w:cs="Arial"/>
          <w:sz w:val="28"/>
          <w:szCs w:val="28"/>
        </w:rPr>
      </w:pPr>
      <w:r>
        <w:rPr>
          <w:rFonts w:ascii="Arial" w:hAnsi="Arial" w:cs="Arial"/>
          <w:sz w:val="28"/>
          <w:szCs w:val="28"/>
        </w:rPr>
        <w:t>Esta ventana solo tiene un panel, en donde ingresa:</w:t>
      </w:r>
    </w:p>
    <w:p w14:paraId="1568D180" w14:textId="3B19B15C" w:rsidR="00566DC1" w:rsidRDefault="00566DC1" w:rsidP="00566DC1">
      <w:pPr>
        <w:pStyle w:val="paragraph"/>
        <w:numPr>
          <w:ilvl w:val="0"/>
          <w:numId w:val="27"/>
        </w:numPr>
        <w:spacing w:before="0" w:beforeAutospacing="0" w:after="0" w:afterAutospacing="0"/>
        <w:textAlignment w:val="baseline"/>
        <w:rPr>
          <w:rFonts w:ascii="Arial" w:hAnsi="Arial" w:cs="Arial"/>
          <w:sz w:val="28"/>
          <w:szCs w:val="28"/>
        </w:rPr>
      </w:pPr>
      <w:r>
        <w:rPr>
          <w:rFonts w:ascii="Arial" w:hAnsi="Arial" w:cs="Arial"/>
          <w:sz w:val="28"/>
          <w:szCs w:val="28"/>
        </w:rPr>
        <w:t>Nombre: el administrador ingresa el nombre del plato que desea crear.</w:t>
      </w:r>
    </w:p>
    <w:p w14:paraId="566A4507" w14:textId="492E2880" w:rsidR="00566DC1" w:rsidRDefault="00566DC1" w:rsidP="00566DC1">
      <w:pPr>
        <w:pStyle w:val="paragraph"/>
        <w:numPr>
          <w:ilvl w:val="0"/>
          <w:numId w:val="27"/>
        </w:numPr>
        <w:spacing w:before="0" w:beforeAutospacing="0" w:after="0" w:afterAutospacing="0"/>
        <w:textAlignment w:val="baseline"/>
        <w:rPr>
          <w:rFonts w:ascii="Arial" w:hAnsi="Arial" w:cs="Arial"/>
          <w:sz w:val="28"/>
          <w:szCs w:val="28"/>
        </w:rPr>
      </w:pPr>
      <w:r>
        <w:rPr>
          <w:rFonts w:ascii="Arial" w:hAnsi="Arial" w:cs="Arial"/>
          <w:sz w:val="28"/>
          <w:szCs w:val="28"/>
        </w:rPr>
        <w:t>Lugar: una lista plegable, en donde se especificaba si el platillo se podía consumir en el restaurante, la habitación o en ambos,</w:t>
      </w:r>
    </w:p>
    <w:p w14:paraId="19CE92F7" w14:textId="2370C7BC" w:rsidR="00566DC1" w:rsidRDefault="00566DC1" w:rsidP="00566DC1">
      <w:pPr>
        <w:pStyle w:val="paragraph"/>
        <w:numPr>
          <w:ilvl w:val="0"/>
          <w:numId w:val="27"/>
        </w:numPr>
        <w:spacing w:before="0" w:beforeAutospacing="0" w:after="0" w:afterAutospacing="0"/>
        <w:textAlignment w:val="baseline"/>
        <w:rPr>
          <w:rFonts w:ascii="Arial" w:hAnsi="Arial" w:cs="Arial"/>
          <w:sz w:val="28"/>
          <w:szCs w:val="28"/>
        </w:rPr>
      </w:pPr>
      <w:r>
        <w:rPr>
          <w:rFonts w:ascii="Arial" w:hAnsi="Arial" w:cs="Arial"/>
          <w:sz w:val="28"/>
          <w:szCs w:val="28"/>
        </w:rPr>
        <w:t>Precio: el valor de ese plato.</w:t>
      </w:r>
    </w:p>
    <w:p w14:paraId="1B694A86" w14:textId="5EBC9565" w:rsidR="00566DC1" w:rsidRDefault="00566DC1" w:rsidP="00566DC1">
      <w:pPr>
        <w:pStyle w:val="paragraph"/>
        <w:numPr>
          <w:ilvl w:val="0"/>
          <w:numId w:val="27"/>
        </w:numPr>
        <w:spacing w:before="0" w:beforeAutospacing="0" w:after="0" w:afterAutospacing="0"/>
        <w:textAlignment w:val="baseline"/>
        <w:rPr>
          <w:rFonts w:ascii="Arial" w:hAnsi="Arial" w:cs="Arial"/>
          <w:sz w:val="28"/>
          <w:szCs w:val="28"/>
        </w:rPr>
      </w:pPr>
      <w:r>
        <w:rPr>
          <w:rFonts w:ascii="Arial" w:hAnsi="Arial" w:cs="Arial"/>
          <w:sz w:val="28"/>
          <w:szCs w:val="28"/>
        </w:rPr>
        <w:t>Crear Plato: el botón guarda la información de los campos anteriores en el archivo “platos_creados.csv”.</w:t>
      </w:r>
    </w:p>
    <w:p w14:paraId="155E40A5" w14:textId="77777777" w:rsidR="00566DC1" w:rsidRDefault="00566DC1" w:rsidP="00566DC1">
      <w:pPr>
        <w:pStyle w:val="paragraph"/>
        <w:spacing w:before="0" w:beforeAutospacing="0" w:after="0" w:afterAutospacing="0"/>
        <w:textAlignment w:val="baseline"/>
        <w:rPr>
          <w:rFonts w:ascii="Arial" w:hAnsi="Arial" w:cs="Arial"/>
          <w:sz w:val="28"/>
          <w:szCs w:val="28"/>
        </w:rPr>
      </w:pPr>
    </w:p>
    <w:p w14:paraId="5E689413" w14:textId="3F358F11" w:rsidR="00566DC1" w:rsidRDefault="00566DC1" w:rsidP="00566DC1">
      <w:pPr>
        <w:pStyle w:val="paragraph"/>
        <w:numPr>
          <w:ilvl w:val="0"/>
          <w:numId w:val="20"/>
        </w:numPr>
        <w:spacing w:before="0" w:beforeAutospacing="0" w:after="0" w:afterAutospacing="0"/>
        <w:textAlignment w:val="baseline"/>
        <w:rPr>
          <w:rFonts w:ascii="Arial" w:hAnsi="Arial" w:cs="Arial"/>
          <w:sz w:val="28"/>
          <w:szCs w:val="28"/>
        </w:rPr>
      </w:pPr>
      <w:r>
        <w:rPr>
          <w:rFonts w:ascii="Arial" w:hAnsi="Arial" w:cs="Arial"/>
          <w:sz w:val="28"/>
          <w:szCs w:val="28"/>
        </w:rPr>
        <w:t>Ventana Cambiar Tarifa</w:t>
      </w:r>
    </w:p>
    <w:p w14:paraId="248AD7DF" w14:textId="76F6AD95" w:rsidR="00566DC1" w:rsidRDefault="00566DC1" w:rsidP="00566DC1">
      <w:pPr>
        <w:pStyle w:val="paragraph"/>
        <w:spacing w:before="0" w:beforeAutospacing="0" w:after="0" w:afterAutospacing="0"/>
        <w:textAlignment w:val="baseline"/>
        <w:rPr>
          <w:rFonts w:ascii="Arial" w:hAnsi="Arial" w:cs="Arial"/>
          <w:sz w:val="28"/>
          <w:szCs w:val="28"/>
        </w:rPr>
      </w:pPr>
      <w:r>
        <w:rPr>
          <w:rFonts w:ascii="Arial" w:hAnsi="Arial" w:cs="Arial"/>
          <w:sz w:val="28"/>
          <w:szCs w:val="28"/>
        </w:rPr>
        <w:t>Esta ventana solo tiene un panel, y esta para que el administrador modifique el valor del platillo que desea.</w:t>
      </w:r>
    </w:p>
    <w:p w14:paraId="4ABA4B10" w14:textId="29882F22" w:rsidR="00566DC1" w:rsidRDefault="00566DC1" w:rsidP="00566DC1">
      <w:pPr>
        <w:pStyle w:val="paragraph"/>
        <w:numPr>
          <w:ilvl w:val="0"/>
          <w:numId w:val="28"/>
        </w:numPr>
        <w:spacing w:before="0" w:beforeAutospacing="0" w:after="0" w:afterAutospacing="0"/>
        <w:textAlignment w:val="baseline"/>
        <w:rPr>
          <w:rFonts w:ascii="Arial" w:hAnsi="Arial" w:cs="Arial"/>
          <w:sz w:val="28"/>
          <w:szCs w:val="28"/>
        </w:rPr>
      </w:pPr>
      <w:r>
        <w:rPr>
          <w:rFonts w:ascii="Arial" w:hAnsi="Arial" w:cs="Arial"/>
          <w:sz w:val="28"/>
          <w:szCs w:val="28"/>
        </w:rPr>
        <w:t>Nombre: el administrador debe poner el nombre del plato del que desea modificar el precio</w:t>
      </w:r>
    </w:p>
    <w:p w14:paraId="0B27160D" w14:textId="749AF44E" w:rsidR="00566DC1" w:rsidRDefault="00566DC1" w:rsidP="00566DC1">
      <w:pPr>
        <w:pStyle w:val="paragraph"/>
        <w:numPr>
          <w:ilvl w:val="0"/>
          <w:numId w:val="28"/>
        </w:numPr>
        <w:spacing w:before="0" w:beforeAutospacing="0" w:after="0" w:afterAutospacing="0"/>
        <w:textAlignment w:val="baseline"/>
        <w:rPr>
          <w:rFonts w:ascii="Arial" w:hAnsi="Arial" w:cs="Arial"/>
          <w:sz w:val="28"/>
          <w:szCs w:val="28"/>
        </w:rPr>
      </w:pPr>
      <w:r>
        <w:rPr>
          <w:rFonts w:ascii="Arial" w:hAnsi="Arial" w:cs="Arial"/>
          <w:sz w:val="28"/>
          <w:szCs w:val="28"/>
        </w:rPr>
        <w:t>Precio: el nuevo valor del plato</w:t>
      </w:r>
    </w:p>
    <w:p w14:paraId="03BC1B83" w14:textId="77E1FB7C" w:rsidR="00566DC1" w:rsidRDefault="00566DC1" w:rsidP="00566DC1">
      <w:pPr>
        <w:pStyle w:val="paragraph"/>
        <w:numPr>
          <w:ilvl w:val="0"/>
          <w:numId w:val="27"/>
        </w:numPr>
        <w:spacing w:before="0" w:beforeAutospacing="0" w:after="0" w:afterAutospacing="0"/>
        <w:textAlignment w:val="baseline"/>
        <w:rPr>
          <w:rFonts w:ascii="Arial" w:hAnsi="Arial" w:cs="Arial"/>
          <w:sz w:val="28"/>
          <w:szCs w:val="28"/>
        </w:rPr>
      </w:pPr>
      <w:r>
        <w:rPr>
          <w:rFonts w:ascii="Arial" w:hAnsi="Arial" w:cs="Arial"/>
          <w:sz w:val="28"/>
          <w:szCs w:val="28"/>
        </w:rPr>
        <w:t>Cambiar Precio: el botón actualiza el archivo “platos_creados.csv”.</w:t>
      </w:r>
    </w:p>
    <w:p w14:paraId="3379C380" w14:textId="614DDE4A" w:rsidR="00387688" w:rsidRDefault="00387688" w:rsidP="00387688">
      <w:pPr>
        <w:pStyle w:val="paragraph"/>
        <w:spacing w:before="0" w:beforeAutospacing="0" w:after="0" w:afterAutospacing="0"/>
        <w:textAlignment w:val="baseline"/>
        <w:rPr>
          <w:rFonts w:ascii="Arial" w:hAnsi="Arial" w:cs="Arial"/>
          <w:sz w:val="28"/>
          <w:szCs w:val="28"/>
        </w:rPr>
      </w:pPr>
    </w:p>
    <w:p w14:paraId="0355A018" w14:textId="6179F0BD" w:rsidR="00387688" w:rsidRPr="00387688" w:rsidRDefault="00387688" w:rsidP="00387688">
      <w:pPr>
        <w:pStyle w:val="paragraph"/>
        <w:spacing w:before="0" w:beforeAutospacing="0" w:after="0" w:afterAutospacing="0"/>
        <w:textAlignment w:val="baseline"/>
        <w:rPr>
          <w:rFonts w:ascii="Arial" w:hAnsi="Arial" w:cs="Arial"/>
          <w:b/>
          <w:sz w:val="28"/>
          <w:szCs w:val="28"/>
        </w:rPr>
      </w:pPr>
      <w:r w:rsidRPr="00387688">
        <w:rPr>
          <w:rFonts w:ascii="Arial" w:hAnsi="Arial" w:cs="Arial"/>
          <w:b/>
          <w:sz w:val="28"/>
          <w:szCs w:val="28"/>
        </w:rPr>
        <w:t>Ventana Inicio de Sesion</w:t>
      </w:r>
    </w:p>
    <w:p w14:paraId="1CE4856F" w14:textId="6BD2AC7F" w:rsidR="00566DC1" w:rsidRDefault="00566DC1" w:rsidP="00387688">
      <w:pPr>
        <w:pStyle w:val="paragraph"/>
        <w:spacing w:before="0" w:beforeAutospacing="0" w:after="0" w:afterAutospacing="0"/>
        <w:textAlignment w:val="baseline"/>
        <w:rPr>
          <w:rFonts w:ascii="Arial" w:hAnsi="Arial" w:cs="Arial"/>
          <w:sz w:val="28"/>
          <w:szCs w:val="28"/>
        </w:rPr>
      </w:pPr>
    </w:p>
    <w:p w14:paraId="4EBDED94" w14:textId="77777777" w:rsidR="00387688" w:rsidRPr="00387688" w:rsidRDefault="00387688" w:rsidP="00387688">
      <w:pPr>
        <w:autoSpaceDE w:val="0"/>
        <w:autoSpaceDN w:val="0"/>
        <w:adjustRightInd w:val="0"/>
        <w:spacing w:after="0" w:line="240" w:lineRule="auto"/>
        <w:rPr>
          <w:rFonts w:ascii="Arial" w:hAnsi="Arial" w:cs="Arial"/>
          <w:color w:val="000000" w:themeColor="text1"/>
          <w:sz w:val="28"/>
          <w:szCs w:val="28"/>
          <w:lang w:val="es-ES_tradnl"/>
        </w:rPr>
      </w:pPr>
      <w:r w:rsidRPr="00387688">
        <w:rPr>
          <w:rFonts w:ascii="Arial" w:hAnsi="Arial" w:cs="Arial"/>
          <w:color w:val="000000" w:themeColor="text1"/>
          <w:sz w:val="28"/>
          <w:szCs w:val="28"/>
          <w:lang w:val="es-ES_tradnl"/>
        </w:rPr>
        <w:t>Para el diseño de la ventana de inicio de sesión, se tomaron las siguientes decisiones:</w:t>
      </w:r>
    </w:p>
    <w:p w14:paraId="675030F0" w14:textId="77777777" w:rsidR="00387688" w:rsidRPr="000B5CF7" w:rsidRDefault="00387688" w:rsidP="000B5CF7">
      <w:pPr>
        <w:autoSpaceDE w:val="0"/>
        <w:autoSpaceDN w:val="0"/>
        <w:adjustRightInd w:val="0"/>
        <w:spacing w:after="0" w:line="240" w:lineRule="auto"/>
        <w:rPr>
          <w:rFonts w:ascii="Arial" w:hAnsi="Arial" w:cs="Arial"/>
          <w:b/>
          <w:color w:val="000000" w:themeColor="text1"/>
          <w:sz w:val="28"/>
          <w:szCs w:val="28"/>
          <w:lang w:val="es-ES_tradnl"/>
        </w:rPr>
      </w:pPr>
      <w:r w:rsidRPr="000B5CF7">
        <w:rPr>
          <w:rFonts w:ascii="Arial" w:hAnsi="Arial" w:cs="Arial"/>
          <w:b/>
          <w:color w:val="000000" w:themeColor="text1"/>
          <w:sz w:val="28"/>
          <w:szCs w:val="28"/>
          <w:lang w:val="es-ES_tradnl"/>
        </w:rPr>
        <w:t>Título y tamaño de la ventana:</w:t>
      </w:r>
    </w:p>
    <w:p w14:paraId="0A724FCA" w14:textId="77777777" w:rsidR="00387688" w:rsidRPr="00387688" w:rsidRDefault="00387688" w:rsidP="000B5CF7">
      <w:pPr>
        <w:autoSpaceDE w:val="0"/>
        <w:autoSpaceDN w:val="0"/>
        <w:adjustRightInd w:val="0"/>
        <w:spacing w:after="0" w:line="240" w:lineRule="auto"/>
        <w:rPr>
          <w:rFonts w:ascii="Arial" w:hAnsi="Arial" w:cs="Arial"/>
          <w:color w:val="000000" w:themeColor="text1"/>
          <w:sz w:val="28"/>
          <w:szCs w:val="28"/>
          <w:lang w:val="es-ES_tradnl"/>
        </w:rPr>
      </w:pPr>
      <w:r w:rsidRPr="00387688">
        <w:rPr>
          <w:rFonts w:ascii="Arial" w:hAnsi="Arial" w:cs="Arial"/>
          <w:color w:val="000000" w:themeColor="text1"/>
          <w:sz w:val="28"/>
          <w:szCs w:val="28"/>
          <w:lang w:val="es-ES_tradnl"/>
        </w:rPr>
        <w:t>Título: "Inicio de sesión" para indicar claramente el propósito de la ventana.</w:t>
      </w:r>
    </w:p>
    <w:p w14:paraId="5E6BC1BC" w14:textId="77777777" w:rsidR="00387688" w:rsidRPr="00387688" w:rsidRDefault="00387688" w:rsidP="000B5CF7">
      <w:pPr>
        <w:autoSpaceDE w:val="0"/>
        <w:autoSpaceDN w:val="0"/>
        <w:adjustRightInd w:val="0"/>
        <w:spacing w:after="0" w:line="240" w:lineRule="auto"/>
        <w:rPr>
          <w:rFonts w:ascii="Arial" w:hAnsi="Arial" w:cs="Arial"/>
          <w:color w:val="000000" w:themeColor="text1"/>
          <w:sz w:val="28"/>
          <w:szCs w:val="28"/>
          <w:lang w:val="es-ES_tradnl"/>
        </w:rPr>
      </w:pPr>
      <w:r w:rsidRPr="000B5CF7">
        <w:rPr>
          <w:rFonts w:ascii="Arial" w:hAnsi="Arial" w:cs="Arial"/>
          <w:b/>
          <w:color w:val="000000" w:themeColor="text1"/>
          <w:sz w:val="28"/>
          <w:szCs w:val="28"/>
          <w:lang w:val="es-ES_tradnl"/>
        </w:rPr>
        <w:t>Tamaño</w:t>
      </w:r>
      <w:r w:rsidRPr="00387688">
        <w:rPr>
          <w:rFonts w:ascii="Arial" w:hAnsi="Arial" w:cs="Arial"/>
          <w:color w:val="000000" w:themeColor="text1"/>
          <w:sz w:val="28"/>
          <w:szCs w:val="28"/>
          <w:lang w:val="es-ES_tradnl"/>
        </w:rPr>
        <w:t>: Se estableció un tamaño de 500x300 píxeles para proporcionar un espacio suficiente para los elementos del formulario y mantener una apariencia equilibrada.</w:t>
      </w:r>
    </w:p>
    <w:p w14:paraId="66F442D4" w14:textId="77777777" w:rsidR="00387688" w:rsidRPr="00387688" w:rsidRDefault="00387688" w:rsidP="00387688">
      <w:pPr>
        <w:numPr>
          <w:ilvl w:val="0"/>
          <w:numId w:val="31"/>
        </w:numPr>
        <w:autoSpaceDE w:val="0"/>
        <w:autoSpaceDN w:val="0"/>
        <w:adjustRightInd w:val="0"/>
        <w:spacing w:after="0" w:line="240" w:lineRule="auto"/>
        <w:ind w:left="0" w:firstLine="0"/>
        <w:rPr>
          <w:rFonts w:ascii="Arial" w:hAnsi="Arial" w:cs="Arial"/>
          <w:color w:val="000000" w:themeColor="text1"/>
          <w:sz w:val="28"/>
          <w:szCs w:val="28"/>
          <w:lang w:val="es-ES_tradnl"/>
        </w:rPr>
      </w:pPr>
      <w:r w:rsidRPr="00387688">
        <w:rPr>
          <w:rFonts w:ascii="Arial" w:hAnsi="Arial" w:cs="Arial"/>
          <w:color w:val="000000" w:themeColor="text1"/>
          <w:sz w:val="28"/>
          <w:szCs w:val="28"/>
          <w:lang w:val="es-ES_tradnl"/>
        </w:rPr>
        <w:t>Diseño de la ventana:</w:t>
      </w:r>
    </w:p>
    <w:p w14:paraId="43B4B0AF" w14:textId="77777777" w:rsidR="00387688" w:rsidRPr="00387688" w:rsidRDefault="00387688" w:rsidP="000B5CF7">
      <w:pPr>
        <w:autoSpaceDE w:val="0"/>
        <w:autoSpaceDN w:val="0"/>
        <w:adjustRightInd w:val="0"/>
        <w:spacing w:after="0" w:line="240" w:lineRule="auto"/>
        <w:rPr>
          <w:rFonts w:ascii="Arial" w:hAnsi="Arial" w:cs="Arial"/>
          <w:color w:val="000000" w:themeColor="text1"/>
          <w:sz w:val="28"/>
          <w:szCs w:val="28"/>
          <w:lang w:val="es-ES_tradnl"/>
        </w:rPr>
      </w:pPr>
      <w:r w:rsidRPr="000B5CF7">
        <w:rPr>
          <w:rFonts w:ascii="Arial" w:hAnsi="Arial" w:cs="Arial"/>
          <w:b/>
          <w:color w:val="000000" w:themeColor="text1"/>
          <w:sz w:val="28"/>
          <w:szCs w:val="28"/>
          <w:lang w:val="es-ES_tradnl"/>
        </w:rPr>
        <w:t>BorderLayout:</w:t>
      </w:r>
      <w:r w:rsidRPr="00387688">
        <w:rPr>
          <w:rFonts w:ascii="Arial" w:hAnsi="Arial" w:cs="Arial"/>
          <w:color w:val="000000" w:themeColor="text1"/>
          <w:sz w:val="28"/>
          <w:szCs w:val="28"/>
          <w:lang w:val="es-ES_tradnl"/>
        </w:rPr>
        <w:t xml:space="preserve"> Se utilizó un diseño de BorderLayout para colocar los componentes principales en el centro de la ventana y permitir una mejor organización de los paneles.</w:t>
      </w:r>
    </w:p>
    <w:p w14:paraId="05EAF21C" w14:textId="77777777" w:rsidR="00387688" w:rsidRPr="00387688" w:rsidRDefault="00387688" w:rsidP="00387688">
      <w:pPr>
        <w:numPr>
          <w:ilvl w:val="0"/>
          <w:numId w:val="33"/>
        </w:numPr>
        <w:autoSpaceDE w:val="0"/>
        <w:autoSpaceDN w:val="0"/>
        <w:adjustRightInd w:val="0"/>
        <w:spacing w:after="0" w:line="240" w:lineRule="auto"/>
        <w:ind w:left="0" w:firstLine="0"/>
        <w:rPr>
          <w:rFonts w:ascii="Arial" w:hAnsi="Arial" w:cs="Arial"/>
          <w:color w:val="000000" w:themeColor="text1"/>
          <w:sz w:val="28"/>
          <w:szCs w:val="28"/>
          <w:lang w:val="es-ES_tradnl"/>
        </w:rPr>
      </w:pPr>
      <w:r w:rsidRPr="00387688">
        <w:rPr>
          <w:rFonts w:ascii="Arial" w:hAnsi="Arial" w:cs="Arial"/>
          <w:color w:val="000000" w:themeColor="text1"/>
          <w:sz w:val="28"/>
          <w:szCs w:val="28"/>
          <w:lang w:val="es-ES_tradnl"/>
        </w:rPr>
        <w:t>Paneles de inicio de sesión y creación de usuario:</w:t>
      </w:r>
    </w:p>
    <w:p w14:paraId="2156C90E" w14:textId="77777777" w:rsidR="00387688" w:rsidRPr="00387688" w:rsidRDefault="00387688" w:rsidP="000B5CF7">
      <w:pPr>
        <w:autoSpaceDE w:val="0"/>
        <w:autoSpaceDN w:val="0"/>
        <w:adjustRightInd w:val="0"/>
        <w:spacing w:after="0" w:line="240" w:lineRule="auto"/>
        <w:rPr>
          <w:rFonts w:ascii="Arial" w:hAnsi="Arial" w:cs="Arial"/>
          <w:color w:val="000000" w:themeColor="text1"/>
          <w:sz w:val="28"/>
          <w:szCs w:val="28"/>
          <w:lang w:val="es-ES_tradnl"/>
        </w:rPr>
      </w:pPr>
      <w:r w:rsidRPr="000B5CF7">
        <w:rPr>
          <w:rFonts w:ascii="Arial" w:hAnsi="Arial" w:cs="Arial"/>
          <w:b/>
          <w:color w:val="000000" w:themeColor="text1"/>
          <w:sz w:val="28"/>
          <w:szCs w:val="28"/>
          <w:lang w:val="es-ES_tradnl"/>
        </w:rPr>
        <w:t>JTabbedPane:</w:t>
      </w:r>
      <w:r w:rsidRPr="00387688">
        <w:rPr>
          <w:rFonts w:ascii="Arial" w:hAnsi="Arial" w:cs="Arial"/>
          <w:color w:val="000000" w:themeColor="text1"/>
          <w:sz w:val="28"/>
          <w:szCs w:val="28"/>
          <w:lang w:val="es-ES_tradnl"/>
        </w:rPr>
        <w:t xml:space="preserve"> Se utilizó un JTabbedPane para crear dos pestañas: "Iniciar sesión" y "Crear usuario". Esto proporciona una forma intuitiva de alternar entre las dos funcionalidades.</w:t>
      </w:r>
    </w:p>
    <w:p w14:paraId="196BF05C" w14:textId="77777777" w:rsidR="00387688" w:rsidRPr="00387688" w:rsidRDefault="00387688" w:rsidP="00387688">
      <w:pPr>
        <w:numPr>
          <w:ilvl w:val="0"/>
          <w:numId w:val="34"/>
        </w:numPr>
        <w:autoSpaceDE w:val="0"/>
        <w:autoSpaceDN w:val="0"/>
        <w:adjustRightInd w:val="0"/>
        <w:spacing w:after="0" w:line="240" w:lineRule="auto"/>
        <w:ind w:left="0" w:firstLine="0"/>
        <w:rPr>
          <w:rFonts w:ascii="Arial" w:hAnsi="Arial" w:cs="Arial"/>
          <w:color w:val="000000" w:themeColor="text1"/>
          <w:sz w:val="28"/>
          <w:szCs w:val="28"/>
          <w:lang w:val="es-ES_tradnl"/>
        </w:rPr>
      </w:pPr>
      <w:r w:rsidRPr="00387688">
        <w:rPr>
          <w:rFonts w:ascii="Arial" w:hAnsi="Arial" w:cs="Arial"/>
          <w:color w:val="000000" w:themeColor="text1"/>
          <w:sz w:val="28"/>
          <w:szCs w:val="28"/>
          <w:lang w:val="es-ES_tradnl"/>
        </w:rPr>
        <w:lastRenderedPageBreak/>
        <w:t>Panel inicio de sesión: Contiene los campos para ingresar el nombre de usuario y contraseña, así como un botón "Iniciar sesión" para desencadenar la acción correspondiente.</w:t>
      </w:r>
    </w:p>
    <w:p w14:paraId="5CF0BDD4" w14:textId="41505F90" w:rsidR="00387688" w:rsidRPr="00387688" w:rsidRDefault="000B5CF7" w:rsidP="000B5CF7">
      <w:pPr>
        <w:autoSpaceDE w:val="0"/>
        <w:autoSpaceDN w:val="0"/>
        <w:adjustRightInd w:val="0"/>
        <w:spacing w:after="0" w:line="240" w:lineRule="auto"/>
        <w:rPr>
          <w:rFonts w:ascii="Arial" w:hAnsi="Arial" w:cs="Arial"/>
          <w:color w:val="000000" w:themeColor="text1"/>
          <w:sz w:val="28"/>
          <w:szCs w:val="28"/>
          <w:lang w:val="es-ES_tradnl"/>
        </w:rPr>
      </w:pPr>
      <w:r>
        <w:rPr>
          <w:rFonts w:ascii="Arial" w:hAnsi="Arial" w:cs="Arial"/>
          <w:color w:val="000000" w:themeColor="text1"/>
          <w:sz w:val="28"/>
          <w:szCs w:val="28"/>
          <w:lang w:val="es-ES_tradnl"/>
        </w:rPr>
        <w:t>·</w:t>
      </w:r>
      <w:r w:rsidR="00387688" w:rsidRPr="000B5CF7">
        <w:rPr>
          <w:rFonts w:ascii="Arial" w:hAnsi="Arial" w:cs="Arial"/>
          <w:b/>
          <w:color w:val="000000" w:themeColor="text1"/>
          <w:sz w:val="28"/>
          <w:szCs w:val="28"/>
          <w:lang w:val="es-ES_tradnl"/>
        </w:rPr>
        <w:t>Panel creación de usuario</w:t>
      </w:r>
      <w:r w:rsidR="00387688" w:rsidRPr="00387688">
        <w:rPr>
          <w:rFonts w:ascii="Arial" w:hAnsi="Arial" w:cs="Arial"/>
          <w:color w:val="000000" w:themeColor="text1"/>
          <w:sz w:val="28"/>
          <w:szCs w:val="28"/>
          <w:lang w:val="es-ES_tradnl"/>
        </w:rPr>
        <w:t>: Contiene los campos para ingresar el nuevo nombre de usuario, contraseña y correo electrónico, junto con un botón "Crear usuario" para completar el proceso de creación.</w:t>
      </w:r>
    </w:p>
    <w:p w14:paraId="51CF0631" w14:textId="77777777" w:rsidR="000B5CF7" w:rsidRDefault="000B5CF7" w:rsidP="000B5CF7">
      <w:pPr>
        <w:autoSpaceDE w:val="0"/>
        <w:autoSpaceDN w:val="0"/>
        <w:adjustRightInd w:val="0"/>
        <w:spacing w:after="0" w:line="240" w:lineRule="auto"/>
        <w:rPr>
          <w:rFonts w:ascii="Arial" w:hAnsi="Arial" w:cs="Arial"/>
          <w:color w:val="000000" w:themeColor="text1"/>
          <w:sz w:val="28"/>
          <w:szCs w:val="28"/>
          <w:lang w:val="es-ES_tradnl"/>
        </w:rPr>
      </w:pPr>
    </w:p>
    <w:p w14:paraId="006149BC" w14:textId="77777777" w:rsidR="000B5CF7" w:rsidRDefault="000B5CF7" w:rsidP="000B5CF7">
      <w:pPr>
        <w:autoSpaceDE w:val="0"/>
        <w:autoSpaceDN w:val="0"/>
        <w:adjustRightInd w:val="0"/>
        <w:spacing w:after="0" w:line="240" w:lineRule="auto"/>
        <w:rPr>
          <w:rFonts w:ascii="Arial" w:hAnsi="Arial" w:cs="Arial"/>
          <w:color w:val="000000" w:themeColor="text1"/>
          <w:sz w:val="28"/>
          <w:szCs w:val="28"/>
          <w:lang w:val="es-ES_tradnl"/>
        </w:rPr>
      </w:pPr>
    </w:p>
    <w:p w14:paraId="1AAF6800" w14:textId="0E2D7154" w:rsidR="00387688" w:rsidRPr="00387688" w:rsidRDefault="00387688" w:rsidP="00387688">
      <w:pPr>
        <w:numPr>
          <w:ilvl w:val="0"/>
          <w:numId w:val="35"/>
        </w:numPr>
        <w:autoSpaceDE w:val="0"/>
        <w:autoSpaceDN w:val="0"/>
        <w:adjustRightInd w:val="0"/>
        <w:spacing w:after="0" w:line="240" w:lineRule="auto"/>
        <w:ind w:left="0" w:firstLine="0"/>
        <w:rPr>
          <w:rFonts w:ascii="Arial" w:hAnsi="Arial" w:cs="Arial"/>
          <w:color w:val="000000" w:themeColor="text1"/>
          <w:sz w:val="28"/>
          <w:szCs w:val="28"/>
          <w:lang w:val="es-ES_tradnl"/>
        </w:rPr>
      </w:pPr>
      <w:r w:rsidRPr="00387688">
        <w:rPr>
          <w:rFonts w:ascii="Arial" w:hAnsi="Arial" w:cs="Arial"/>
          <w:color w:val="000000" w:themeColor="text1"/>
          <w:sz w:val="28"/>
          <w:szCs w:val="28"/>
          <w:lang w:val="es-ES_tradnl"/>
        </w:rPr>
        <w:t>Acciones y eventos:</w:t>
      </w:r>
    </w:p>
    <w:p w14:paraId="563596C0" w14:textId="11C09A2D" w:rsidR="00387688" w:rsidRPr="00387688" w:rsidRDefault="000B5CF7" w:rsidP="000B5CF7">
      <w:pPr>
        <w:autoSpaceDE w:val="0"/>
        <w:autoSpaceDN w:val="0"/>
        <w:adjustRightInd w:val="0"/>
        <w:spacing w:after="0" w:line="240" w:lineRule="auto"/>
        <w:rPr>
          <w:rFonts w:ascii="Arial" w:hAnsi="Arial" w:cs="Arial"/>
          <w:color w:val="000000" w:themeColor="text1"/>
          <w:sz w:val="28"/>
          <w:szCs w:val="28"/>
          <w:lang w:val="es-ES_tradnl"/>
        </w:rPr>
      </w:pPr>
      <w:r>
        <w:rPr>
          <w:rFonts w:ascii="Arial" w:hAnsi="Arial" w:cs="Arial"/>
          <w:color w:val="000000" w:themeColor="text1"/>
          <w:sz w:val="28"/>
          <w:szCs w:val="28"/>
          <w:lang w:val="es-ES_tradnl"/>
        </w:rPr>
        <w:t>·</w:t>
      </w:r>
      <w:r w:rsidR="00387688" w:rsidRPr="000B5CF7">
        <w:rPr>
          <w:rFonts w:ascii="Arial" w:hAnsi="Arial" w:cs="Arial"/>
          <w:b/>
          <w:color w:val="000000" w:themeColor="text1"/>
          <w:sz w:val="28"/>
          <w:szCs w:val="28"/>
          <w:lang w:val="es-ES_tradnl"/>
        </w:rPr>
        <w:t>ActionListener</w:t>
      </w:r>
      <w:r w:rsidR="00387688" w:rsidRPr="00387688">
        <w:rPr>
          <w:rFonts w:ascii="Arial" w:hAnsi="Arial" w:cs="Arial"/>
          <w:color w:val="000000" w:themeColor="text1"/>
          <w:sz w:val="28"/>
          <w:szCs w:val="28"/>
          <w:lang w:val="es-ES_tradnl"/>
        </w:rPr>
        <w:t>: Se implementó la interfaz ActionListener para gestionar los eventos de los botones "Iniciar sesión" y "Crear usuario".</w:t>
      </w:r>
    </w:p>
    <w:p w14:paraId="60E519EA" w14:textId="24E76E17" w:rsidR="00387688" w:rsidRPr="00387688" w:rsidRDefault="000B5CF7" w:rsidP="000B5CF7">
      <w:pPr>
        <w:autoSpaceDE w:val="0"/>
        <w:autoSpaceDN w:val="0"/>
        <w:adjustRightInd w:val="0"/>
        <w:spacing w:after="0" w:line="240" w:lineRule="auto"/>
        <w:rPr>
          <w:rFonts w:ascii="Arial" w:hAnsi="Arial" w:cs="Arial"/>
          <w:color w:val="000000" w:themeColor="text1"/>
          <w:sz w:val="28"/>
          <w:szCs w:val="28"/>
          <w:lang w:val="es-ES_tradnl"/>
        </w:rPr>
      </w:pPr>
      <w:r>
        <w:rPr>
          <w:rFonts w:ascii="Arial" w:hAnsi="Arial" w:cs="Arial"/>
          <w:color w:val="000000" w:themeColor="text1"/>
          <w:sz w:val="28"/>
          <w:szCs w:val="28"/>
          <w:lang w:val="es-ES_tradnl"/>
        </w:rPr>
        <w:t>·</w:t>
      </w:r>
      <w:r w:rsidR="00387688" w:rsidRPr="000B5CF7">
        <w:rPr>
          <w:rFonts w:ascii="Arial" w:hAnsi="Arial" w:cs="Arial"/>
          <w:b/>
          <w:color w:val="000000" w:themeColor="text1"/>
          <w:sz w:val="28"/>
          <w:szCs w:val="28"/>
          <w:lang w:val="es-ES_tradnl"/>
        </w:rPr>
        <w:t>Lógica de inicio de sesión</w:t>
      </w:r>
      <w:r w:rsidR="00387688" w:rsidRPr="00387688">
        <w:rPr>
          <w:rFonts w:ascii="Arial" w:hAnsi="Arial" w:cs="Arial"/>
          <w:color w:val="000000" w:themeColor="text1"/>
          <w:sz w:val="28"/>
          <w:szCs w:val="28"/>
          <w:lang w:val="es-ES_tradnl"/>
        </w:rPr>
        <w:t>: En el evento del botón "Iniciar sesión", se puede agregar la lógica necesaria para verificar las credenciales ingresadas y permitir el acceso correspondiente.</w:t>
      </w:r>
    </w:p>
    <w:p w14:paraId="502021DD" w14:textId="5D77359B" w:rsidR="00387688" w:rsidRPr="00387688" w:rsidRDefault="000B5CF7" w:rsidP="000B5CF7">
      <w:pPr>
        <w:autoSpaceDE w:val="0"/>
        <w:autoSpaceDN w:val="0"/>
        <w:adjustRightInd w:val="0"/>
        <w:spacing w:after="0" w:line="240" w:lineRule="auto"/>
        <w:rPr>
          <w:rFonts w:ascii="Arial" w:hAnsi="Arial" w:cs="Arial"/>
          <w:color w:val="000000" w:themeColor="text1"/>
          <w:sz w:val="28"/>
          <w:szCs w:val="28"/>
          <w:lang w:val="es-ES_tradnl"/>
        </w:rPr>
      </w:pPr>
      <w:r>
        <w:rPr>
          <w:rFonts w:ascii="Arial" w:hAnsi="Arial" w:cs="Arial"/>
          <w:color w:val="000000" w:themeColor="text1"/>
          <w:sz w:val="28"/>
          <w:szCs w:val="28"/>
          <w:lang w:val="es-ES_tradnl"/>
        </w:rPr>
        <w:t>·</w:t>
      </w:r>
      <w:r w:rsidR="00387688" w:rsidRPr="000B5CF7">
        <w:rPr>
          <w:rFonts w:ascii="Arial" w:hAnsi="Arial" w:cs="Arial"/>
          <w:b/>
          <w:color w:val="000000" w:themeColor="text1"/>
          <w:sz w:val="28"/>
          <w:szCs w:val="28"/>
          <w:lang w:val="es-ES_tradnl"/>
        </w:rPr>
        <w:t>Lógica de creación de usuario</w:t>
      </w:r>
      <w:r w:rsidR="00387688" w:rsidRPr="00387688">
        <w:rPr>
          <w:rFonts w:ascii="Arial" w:hAnsi="Arial" w:cs="Arial"/>
          <w:color w:val="000000" w:themeColor="text1"/>
          <w:sz w:val="28"/>
          <w:szCs w:val="28"/>
          <w:lang w:val="es-ES_tradnl"/>
        </w:rPr>
        <w:t>: En el evento del botón "Crear usuario", se puede agregar la lógica para validar los campos ingresados y guardar la información del nuevo usuario en algún lugar apropiado (base de datos, archivo, etc.).</w:t>
      </w:r>
    </w:p>
    <w:p w14:paraId="60B4F733" w14:textId="77777777" w:rsidR="00387688" w:rsidRDefault="00387688" w:rsidP="00387688">
      <w:pPr>
        <w:autoSpaceDE w:val="0"/>
        <w:autoSpaceDN w:val="0"/>
        <w:adjustRightInd w:val="0"/>
        <w:spacing w:after="0" w:line="240" w:lineRule="auto"/>
        <w:rPr>
          <w:rFonts w:ascii="Arial" w:hAnsi="Arial" w:cs="Arial"/>
          <w:color w:val="000000" w:themeColor="text1"/>
          <w:sz w:val="28"/>
          <w:szCs w:val="28"/>
          <w:lang w:val="es-ES_tradnl"/>
        </w:rPr>
      </w:pPr>
    </w:p>
    <w:p w14:paraId="7BBFFEC9" w14:textId="78369311" w:rsidR="00387688" w:rsidRPr="00387688" w:rsidRDefault="00387688" w:rsidP="00387688">
      <w:pPr>
        <w:autoSpaceDE w:val="0"/>
        <w:autoSpaceDN w:val="0"/>
        <w:adjustRightInd w:val="0"/>
        <w:spacing w:after="0" w:line="240" w:lineRule="auto"/>
        <w:rPr>
          <w:rFonts w:ascii="Arial" w:hAnsi="Arial" w:cs="Arial"/>
          <w:color w:val="000000" w:themeColor="text1"/>
          <w:sz w:val="28"/>
          <w:szCs w:val="28"/>
          <w:lang w:val="es-ES_tradnl"/>
        </w:rPr>
      </w:pPr>
      <w:r w:rsidRPr="00387688">
        <w:rPr>
          <w:rFonts w:ascii="Arial" w:hAnsi="Arial" w:cs="Arial"/>
          <w:color w:val="000000" w:themeColor="text1"/>
          <w:sz w:val="28"/>
          <w:szCs w:val="28"/>
          <w:lang w:val="es-ES_tradnl"/>
        </w:rPr>
        <w:t>Al tomar estas decisiones de diseño, se buscó crear una interfaz de inicio de sesión simple y fácil de usar, que permita a los usuarios acceder al sistema o crear una cuenta de forma intuitiva. Los paneles separados para el inicio de sesión y la creación de usuario facilitan la distinción de las dos funcionalidades principales. Además, la implementación de eventos y lógica adecuada en los botones proporciona la funcionalidad necesaria para autenticar y crear usuarios según sea necesario.</w:t>
      </w:r>
    </w:p>
    <w:p w14:paraId="0C3077E8" w14:textId="197C3B78" w:rsidR="00387688" w:rsidRDefault="00387688" w:rsidP="00387688">
      <w:pPr>
        <w:pStyle w:val="paragraph"/>
        <w:spacing w:before="0" w:beforeAutospacing="0" w:after="0" w:afterAutospacing="0"/>
        <w:textAlignment w:val="baseline"/>
        <w:rPr>
          <w:rFonts w:ascii="Arial" w:hAnsi="Arial" w:cs="Arial"/>
          <w:sz w:val="28"/>
          <w:szCs w:val="28"/>
        </w:rPr>
      </w:pPr>
    </w:p>
    <w:p w14:paraId="4E021933" w14:textId="451753B8" w:rsidR="00387688" w:rsidRDefault="00387688" w:rsidP="00387688">
      <w:pPr>
        <w:pStyle w:val="paragraph"/>
        <w:spacing w:before="0" w:beforeAutospacing="0" w:after="0" w:afterAutospacing="0"/>
        <w:textAlignment w:val="baseline"/>
        <w:rPr>
          <w:rFonts w:ascii="Arial" w:hAnsi="Arial" w:cs="Arial"/>
          <w:b/>
          <w:sz w:val="28"/>
          <w:szCs w:val="28"/>
        </w:rPr>
      </w:pPr>
      <w:r w:rsidRPr="00387688">
        <w:rPr>
          <w:rFonts w:ascii="Arial" w:hAnsi="Arial" w:cs="Arial"/>
          <w:b/>
          <w:sz w:val="28"/>
          <w:szCs w:val="28"/>
        </w:rPr>
        <w:t>Ventana para otros empleados</w:t>
      </w:r>
    </w:p>
    <w:p w14:paraId="2AF387FF" w14:textId="32F16C9D" w:rsidR="00387688" w:rsidRDefault="00387688" w:rsidP="00387688">
      <w:pPr>
        <w:pStyle w:val="paragraph"/>
        <w:spacing w:before="0" w:beforeAutospacing="0" w:after="0" w:afterAutospacing="0"/>
        <w:textAlignment w:val="baseline"/>
        <w:rPr>
          <w:rFonts w:ascii="Arial" w:hAnsi="Arial" w:cs="Arial"/>
          <w:b/>
          <w:sz w:val="28"/>
          <w:szCs w:val="28"/>
        </w:rPr>
      </w:pPr>
    </w:p>
    <w:p w14:paraId="225A910F" w14:textId="3083E30A" w:rsidR="000B5CF7" w:rsidRPr="000B5CF7" w:rsidRDefault="000B5CF7" w:rsidP="000B5CF7">
      <w:pPr>
        <w:autoSpaceDE w:val="0"/>
        <w:autoSpaceDN w:val="0"/>
        <w:adjustRightInd w:val="0"/>
        <w:spacing w:after="0" w:line="240" w:lineRule="auto"/>
        <w:rPr>
          <w:rFonts w:ascii="Arial" w:hAnsi="Arial" w:cs="Arial"/>
          <w:color w:val="000000" w:themeColor="text1"/>
          <w:sz w:val="28"/>
          <w:szCs w:val="28"/>
          <w:lang w:val="es-ES_tradnl"/>
        </w:rPr>
      </w:pPr>
      <w:r w:rsidRPr="000B5CF7">
        <w:rPr>
          <w:rFonts w:ascii="Arial" w:hAnsi="Arial" w:cs="Arial"/>
          <w:color w:val="000000" w:themeColor="text1"/>
          <w:sz w:val="28"/>
          <w:szCs w:val="28"/>
          <w:lang w:val="es-ES_tradnl"/>
        </w:rPr>
        <w:t>Panel de Factura:</w:t>
      </w:r>
    </w:p>
    <w:p w14:paraId="63CC4255" w14:textId="77777777" w:rsidR="000B5CF7" w:rsidRDefault="000B5CF7" w:rsidP="000B5CF7">
      <w:pPr>
        <w:autoSpaceDE w:val="0"/>
        <w:autoSpaceDN w:val="0"/>
        <w:adjustRightInd w:val="0"/>
        <w:spacing w:after="0" w:line="240" w:lineRule="auto"/>
        <w:rPr>
          <w:rFonts w:ascii="MS Gothic" w:eastAsia="MS Gothic" w:hAnsi="MS Gothic" w:cs="MS Gothic"/>
          <w:color w:val="000000" w:themeColor="text1"/>
          <w:sz w:val="28"/>
          <w:szCs w:val="28"/>
          <w:lang w:val="es-ES_tradnl"/>
        </w:rPr>
      </w:pPr>
      <w:r w:rsidRPr="000B5CF7">
        <w:rPr>
          <w:rFonts w:ascii="Arial" w:hAnsi="Arial" w:cs="Arial"/>
          <w:color w:val="000000" w:themeColor="text1"/>
          <w:sz w:val="28"/>
          <w:szCs w:val="28"/>
          <w:lang w:val="es-ES_tradnl"/>
        </w:rPr>
        <w:t>El panel de factura se utiliza para mostrar la factura generada para una habitación específica, los servicios seleccionados y el total a pagar.</w:t>
      </w:r>
      <w:r w:rsidRPr="000B5CF7">
        <w:rPr>
          <w:rFonts w:ascii="MS Gothic" w:eastAsia="MS Gothic" w:hAnsi="MS Gothic" w:cs="MS Gothic" w:hint="eastAsia"/>
          <w:color w:val="000000" w:themeColor="text1"/>
          <w:sz w:val="28"/>
          <w:szCs w:val="28"/>
          <w:lang w:val="es-ES_tradnl"/>
        </w:rPr>
        <w:t> </w:t>
      </w:r>
    </w:p>
    <w:p w14:paraId="077BB668" w14:textId="2E19B3C9" w:rsidR="000B5CF7" w:rsidRDefault="000B5CF7" w:rsidP="000B5CF7">
      <w:pPr>
        <w:autoSpaceDE w:val="0"/>
        <w:autoSpaceDN w:val="0"/>
        <w:adjustRightInd w:val="0"/>
        <w:spacing w:after="0" w:line="240" w:lineRule="auto"/>
        <w:rPr>
          <w:rFonts w:ascii="Arial" w:hAnsi="Arial" w:cs="Arial"/>
          <w:color w:val="000000" w:themeColor="text1"/>
          <w:sz w:val="28"/>
          <w:szCs w:val="28"/>
          <w:lang w:val="es-ES_tradnl"/>
        </w:rPr>
      </w:pPr>
      <w:r w:rsidRPr="000B5CF7">
        <w:rPr>
          <w:rFonts w:ascii="Arial" w:hAnsi="Arial" w:cs="Arial"/>
          <w:color w:val="000000" w:themeColor="text1"/>
          <w:sz w:val="28"/>
          <w:szCs w:val="28"/>
          <w:lang w:val="es-ES_tradnl"/>
        </w:rPr>
        <w:t>Componentes del panel de factura:</w:t>
      </w:r>
    </w:p>
    <w:p w14:paraId="2B12F7FE" w14:textId="77777777" w:rsidR="000B5CF7" w:rsidRPr="000B5CF7" w:rsidRDefault="000B5CF7" w:rsidP="000B5CF7">
      <w:pPr>
        <w:autoSpaceDE w:val="0"/>
        <w:autoSpaceDN w:val="0"/>
        <w:adjustRightInd w:val="0"/>
        <w:spacing w:after="0" w:line="240" w:lineRule="auto"/>
        <w:rPr>
          <w:rFonts w:ascii="Arial" w:hAnsi="Arial" w:cs="Arial"/>
          <w:color w:val="000000" w:themeColor="text1"/>
          <w:sz w:val="28"/>
          <w:szCs w:val="28"/>
          <w:lang w:val="es-ES_tradnl"/>
        </w:rPr>
      </w:pPr>
    </w:p>
    <w:p w14:paraId="301171F9" w14:textId="77777777" w:rsidR="000B5CF7" w:rsidRPr="000B5CF7" w:rsidRDefault="000B5CF7" w:rsidP="000B5CF7">
      <w:pPr>
        <w:numPr>
          <w:ilvl w:val="1"/>
          <w:numId w:val="29"/>
        </w:numPr>
        <w:autoSpaceDE w:val="0"/>
        <w:autoSpaceDN w:val="0"/>
        <w:adjustRightInd w:val="0"/>
        <w:spacing w:after="0" w:line="240" w:lineRule="auto"/>
        <w:rPr>
          <w:rFonts w:ascii="Arial" w:hAnsi="Arial" w:cs="Arial"/>
          <w:color w:val="000000" w:themeColor="text1"/>
          <w:sz w:val="28"/>
          <w:szCs w:val="28"/>
          <w:lang w:val="es-ES_tradnl"/>
        </w:rPr>
      </w:pPr>
      <w:r w:rsidRPr="000B5CF7">
        <w:rPr>
          <w:rFonts w:ascii="Arial" w:hAnsi="Arial" w:cs="Arial"/>
          <w:b/>
          <w:color w:val="000000" w:themeColor="text1"/>
          <w:sz w:val="28"/>
          <w:szCs w:val="28"/>
          <w:lang w:val="es-ES_tradnl"/>
        </w:rPr>
        <w:t>habitacionField</w:t>
      </w:r>
      <w:r w:rsidRPr="000B5CF7">
        <w:rPr>
          <w:rFonts w:ascii="Arial" w:hAnsi="Arial" w:cs="Arial"/>
          <w:color w:val="000000" w:themeColor="text1"/>
          <w:sz w:val="28"/>
          <w:szCs w:val="28"/>
          <w:lang w:val="es-ES_tradnl"/>
        </w:rPr>
        <w:t>: Es un campo de texto donde se muestra el número de habitación.</w:t>
      </w:r>
    </w:p>
    <w:p w14:paraId="284E2E28" w14:textId="77777777" w:rsidR="000B5CF7" w:rsidRPr="000B5CF7" w:rsidRDefault="000B5CF7" w:rsidP="000B5CF7">
      <w:pPr>
        <w:numPr>
          <w:ilvl w:val="1"/>
          <w:numId w:val="29"/>
        </w:numPr>
        <w:autoSpaceDE w:val="0"/>
        <w:autoSpaceDN w:val="0"/>
        <w:adjustRightInd w:val="0"/>
        <w:spacing w:after="0" w:line="240" w:lineRule="auto"/>
        <w:rPr>
          <w:rFonts w:ascii="Arial" w:hAnsi="Arial" w:cs="Arial"/>
          <w:color w:val="000000" w:themeColor="text1"/>
          <w:sz w:val="28"/>
          <w:szCs w:val="28"/>
          <w:lang w:val="es-ES_tradnl"/>
        </w:rPr>
      </w:pPr>
      <w:r w:rsidRPr="000B5CF7">
        <w:rPr>
          <w:rFonts w:ascii="Arial" w:hAnsi="Arial" w:cs="Arial"/>
          <w:b/>
          <w:color w:val="000000" w:themeColor="text1"/>
          <w:sz w:val="28"/>
          <w:szCs w:val="28"/>
          <w:lang w:val="es-ES_tradnl"/>
        </w:rPr>
        <w:t>serviciosField</w:t>
      </w:r>
      <w:r w:rsidRPr="000B5CF7">
        <w:rPr>
          <w:rFonts w:ascii="Arial" w:hAnsi="Arial" w:cs="Arial"/>
          <w:color w:val="000000" w:themeColor="text1"/>
          <w:sz w:val="28"/>
          <w:szCs w:val="28"/>
          <w:lang w:val="es-ES_tradnl"/>
        </w:rPr>
        <w:t>: Es un campo de texto donde se muestra la lista de servicios seleccionados.</w:t>
      </w:r>
    </w:p>
    <w:p w14:paraId="5A4D800F" w14:textId="77777777" w:rsidR="000B5CF7" w:rsidRPr="000B5CF7" w:rsidRDefault="000B5CF7" w:rsidP="000B5CF7">
      <w:pPr>
        <w:numPr>
          <w:ilvl w:val="1"/>
          <w:numId w:val="29"/>
        </w:numPr>
        <w:autoSpaceDE w:val="0"/>
        <w:autoSpaceDN w:val="0"/>
        <w:adjustRightInd w:val="0"/>
        <w:spacing w:after="0" w:line="240" w:lineRule="auto"/>
        <w:rPr>
          <w:rFonts w:ascii="Arial" w:hAnsi="Arial" w:cs="Arial"/>
          <w:color w:val="000000" w:themeColor="text1"/>
          <w:sz w:val="28"/>
          <w:szCs w:val="28"/>
          <w:lang w:val="es-ES_tradnl"/>
        </w:rPr>
      </w:pPr>
      <w:r w:rsidRPr="000B5CF7">
        <w:rPr>
          <w:rFonts w:ascii="Arial" w:hAnsi="Arial" w:cs="Arial"/>
          <w:b/>
          <w:color w:val="000000" w:themeColor="text1"/>
          <w:sz w:val="28"/>
          <w:szCs w:val="28"/>
          <w:lang w:val="es-ES_tradnl"/>
        </w:rPr>
        <w:lastRenderedPageBreak/>
        <w:t>totalField</w:t>
      </w:r>
      <w:r w:rsidRPr="000B5CF7">
        <w:rPr>
          <w:rFonts w:ascii="Arial" w:hAnsi="Arial" w:cs="Arial"/>
          <w:color w:val="000000" w:themeColor="text1"/>
          <w:sz w:val="28"/>
          <w:szCs w:val="28"/>
          <w:lang w:val="es-ES_tradnl"/>
        </w:rPr>
        <w:t>: Es un campo de texto donde se muestra el total a pagar.</w:t>
      </w:r>
    </w:p>
    <w:p w14:paraId="6A369CE2" w14:textId="02B785F7" w:rsidR="000B5CF7" w:rsidRDefault="000B5CF7" w:rsidP="000B5CF7">
      <w:pPr>
        <w:numPr>
          <w:ilvl w:val="1"/>
          <w:numId w:val="29"/>
        </w:numPr>
        <w:autoSpaceDE w:val="0"/>
        <w:autoSpaceDN w:val="0"/>
        <w:adjustRightInd w:val="0"/>
        <w:spacing w:after="0" w:line="240" w:lineRule="auto"/>
        <w:rPr>
          <w:rFonts w:ascii="Arial" w:hAnsi="Arial" w:cs="Arial"/>
          <w:color w:val="000000" w:themeColor="text1"/>
          <w:sz w:val="28"/>
          <w:szCs w:val="28"/>
          <w:lang w:val="es-ES_tradnl"/>
        </w:rPr>
      </w:pPr>
      <w:r w:rsidRPr="000B5CF7">
        <w:rPr>
          <w:rFonts w:ascii="Arial" w:hAnsi="Arial" w:cs="Arial"/>
          <w:b/>
          <w:color w:val="000000" w:themeColor="text1"/>
          <w:sz w:val="28"/>
          <w:szCs w:val="28"/>
          <w:lang w:val="es-ES_tradnl"/>
        </w:rPr>
        <w:t>actualizarButton</w:t>
      </w:r>
      <w:r w:rsidRPr="000B5CF7">
        <w:rPr>
          <w:rFonts w:ascii="Arial" w:hAnsi="Arial" w:cs="Arial"/>
          <w:color w:val="000000" w:themeColor="text1"/>
          <w:sz w:val="28"/>
          <w:szCs w:val="28"/>
          <w:lang w:val="es-ES_tradnl"/>
        </w:rPr>
        <w:t>: Es un botón utilizado para actualizar la factura en caso de que se realicen cambios.</w:t>
      </w:r>
    </w:p>
    <w:p w14:paraId="559AF9BE" w14:textId="77777777" w:rsidR="000B5CF7" w:rsidRPr="000B5CF7" w:rsidRDefault="000B5CF7" w:rsidP="000B5CF7">
      <w:pPr>
        <w:autoSpaceDE w:val="0"/>
        <w:autoSpaceDN w:val="0"/>
        <w:adjustRightInd w:val="0"/>
        <w:spacing w:after="0" w:line="240" w:lineRule="auto"/>
        <w:ind w:left="720"/>
        <w:rPr>
          <w:rFonts w:ascii="Arial" w:hAnsi="Arial" w:cs="Arial"/>
          <w:color w:val="000000" w:themeColor="text1"/>
          <w:sz w:val="28"/>
          <w:szCs w:val="28"/>
          <w:lang w:val="es-ES_tradnl"/>
        </w:rPr>
      </w:pPr>
    </w:p>
    <w:p w14:paraId="4C2D7759" w14:textId="77777777" w:rsidR="000B5CF7" w:rsidRPr="000B5CF7" w:rsidRDefault="000B5CF7" w:rsidP="000B5CF7">
      <w:pPr>
        <w:numPr>
          <w:ilvl w:val="0"/>
          <w:numId w:val="29"/>
        </w:numPr>
        <w:autoSpaceDE w:val="0"/>
        <w:autoSpaceDN w:val="0"/>
        <w:adjustRightInd w:val="0"/>
        <w:spacing w:after="0" w:line="240" w:lineRule="auto"/>
        <w:ind w:left="0" w:firstLine="0"/>
        <w:rPr>
          <w:rFonts w:ascii="Arial" w:hAnsi="Arial" w:cs="Arial"/>
          <w:b/>
          <w:color w:val="000000" w:themeColor="text1"/>
          <w:sz w:val="28"/>
          <w:szCs w:val="28"/>
          <w:lang w:val="es-ES_tradnl"/>
        </w:rPr>
      </w:pPr>
      <w:r w:rsidRPr="000B5CF7">
        <w:rPr>
          <w:rFonts w:ascii="Arial" w:hAnsi="Arial" w:cs="Arial"/>
          <w:b/>
          <w:color w:val="000000" w:themeColor="text1"/>
          <w:sz w:val="28"/>
          <w:szCs w:val="28"/>
          <w:lang w:val="es-ES_tradnl"/>
        </w:rPr>
        <w:t>Funcionalidad del panel de factura:</w:t>
      </w:r>
    </w:p>
    <w:p w14:paraId="074864BB" w14:textId="77777777" w:rsidR="000B5CF7" w:rsidRPr="000B5CF7" w:rsidRDefault="000B5CF7" w:rsidP="000B5CF7">
      <w:pPr>
        <w:numPr>
          <w:ilvl w:val="1"/>
          <w:numId w:val="29"/>
        </w:numPr>
        <w:autoSpaceDE w:val="0"/>
        <w:autoSpaceDN w:val="0"/>
        <w:adjustRightInd w:val="0"/>
        <w:spacing w:after="0" w:line="240" w:lineRule="auto"/>
        <w:rPr>
          <w:rFonts w:ascii="Arial" w:hAnsi="Arial" w:cs="Arial"/>
          <w:color w:val="000000" w:themeColor="text1"/>
          <w:sz w:val="28"/>
          <w:szCs w:val="28"/>
          <w:lang w:val="es-ES_tradnl"/>
        </w:rPr>
      </w:pPr>
      <w:r w:rsidRPr="000B5CF7">
        <w:rPr>
          <w:rFonts w:ascii="Arial" w:hAnsi="Arial" w:cs="Arial"/>
          <w:color w:val="000000" w:themeColor="text1"/>
          <w:sz w:val="28"/>
          <w:szCs w:val="28"/>
          <w:lang w:val="es-ES_tradnl"/>
        </w:rPr>
        <w:t>El método actualizarFactura(int habitacion, String servicios, double total) se utiliza para actualizar los campos de texto con los nuevos valores de habitación, servicios y total. Este método es llamado desde la clase EmpleadoGUI.</w:t>
      </w:r>
    </w:p>
    <w:p w14:paraId="4E135054" w14:textId="77777777" w:rsidR="000B5CF7" w:rsidRDefault="000B5CF7" w:rsidP="000B5CF7">
      <w:pPr>
        <w:autoSpaceDE w:val="0"/>
        <w:autoSpaceDN w:val="0"/>
        <w:adjustRightInd w:val="0"/>
        <w:spacing w:after="0" w:line="240" w:lineRule="auto"/>
        <w:rPr>
          <w:rFonts w:ascii="Arial" w:hAnsi="Arial" w:cs="Arial"/>
          <w:color w:val="000000" w:themeColor="text1"/>
          <w:sz w:val="28"/>
          <w:szCs w:val="28"/>
          <w:lang w:val="es-ES_tradnl"/>
        </w:rPr>
      </w:pPr>
    </w:p>
    <w:p w14:paraId="7862FE0A" w14:textId="77777777" w:rsidR="000B5CF7" w:rsidRDefault="000B5CF7" w:rsidP="000B5CF7">
      <w:pPr>
        <w:autoSpaceDE w:val="0"/>
        <w:autoSpaceDN w:val="0"/>
        <w:adjustRightInd w:val="0"/>
        <w:spacing w:after="0" w:line="240" w:lineRule="auto"/>
        <w:rPr>
          <w:rFonts w:ascii="Arial" w:hAnsi="Arial" w:cs="Arial"/>
          <w:color w:val="000000" w:themeColor="text1"/>
          <w:sz w:val="28"/>
          <w:szCs w:val="28"/>
          <w:lang w:val="es-ES_tradnl"/>
        </w:rPr>
      </w:pPr>
    </w:p>
    <w:p w14:paraId="7F4D13C6" w14:textId="55FD7AF5" w:rsidR="000B5CF7" w:rsidRPr="000B5CF7" w:rsidRDefault="000B5CF7" w:rsidP="000B5CF7">
      <w:pPr>
        <w:autoSpaceDE w:val="0"/>
        <w:autoSpaceDN w:val="0"/>
        <w:adjustRightInd w:val="0"/>
        <w:spacing w:after="0" w:line="240" w:lineRule="auto"/>
        <w:rPr>
          <w:rFonts w:ascii="Arial" w:hAnsi="Arial" w:cs="Arial"/>
          <w:b/>
          <w:color w:val="000000" w:themeColor="text1"/>
          <w:sz w:val="28"/>
          <w:szCs w:val="28"/>
          <w:lang w:val="es-ES_tradnl"/>
        </w:rPr>
      </w:pPr>
      <w:r w:rsidRPr="000B5CF7">
        <w:rPr>
          <w:rFonts w:ascii="Arial" w:hAnsi="Arial" w:cs="Arial"/>
          <w:b/>
          <w:color w:val="000000" w:themeColor="text1"/>
          <w:sz w:val="28"/>
          <w:szCs w:val="28"/>
          <w:lang w:val="es-ES_tradnl"/>
        </w:rPr>
        <w:t>Clase EmpleadoGUI:</w:t>
      </w:r>
    </w:p>
    <w:p w14:paraId="31F246DB" w14:textId="77777777" w:rsidR="000B5CF7" w:rsidRPr="000B5CF7" w:rsidRDefault="000B5CF7" w:rsidP="000B5CF7">
      <w:pPr>
        <w:numPr>
          <w:ilvl w:val="0"/>
          <w:numId w:val="29"/>
        </w:numPr>
        <w:autoSpaceDE w:val="0"/>
        <w:autoSpaceDN w:val="0"/>
        <w:adjustRightInd w:val="0"/>
        <w:spacing w:after="0" w:line="240" w:lineRule="auto"/>
        <w:ind w:left="0" w:firstLine="0"/>
        <w:rPr>
          <w:rFonts w:ascii="Arial" w:hAnsi="Arial" w:cs="Arial"/>
          <w:color w:val="000000" w:themeColor="text1"/>
          <w:sz w:val="28"/>
          <w:szCs w:val="28"/>
          <w:lang w:val="es-ES_tradnl"/>
        </w:rPr>
      </w:pPr>
      <w:r w:rsidRPr="000B5CF7">
        <w:rPr>
          <w:rFonts w:ascii="Arial" w:hAnsi="Arial" w:cs="Arial"/>
          <w:color w:val="000000" w:themeColor="text1"/>
          <w:sz w:val="28"/>
          <w:szCs w:val="28"/>
          <w:lang w:val="es-ES_tradnl"/>
        </w:rPr>
        <w:t>La clase EmpleadoGUI es una interfaz gráfica de usuario (GUI) que permite a un empleado generar una factura para una habitación y seleccionar servicios adicionales.</w:t>
      </w:r>
      <w:r w:rsidRPr="000B5CF7">
        <w:rPr>
          <w:rFonts w:ascii="MS Gothic" w:eastAsia="MS Gothic" w:hAnsi="MS Gothic" w:cs="MS Gothic" w:hint="eastAsia"/>
          <w:color w:val="000000" w:themeColor="text1"/>
          <w:sz w:val="28"/>
          <w:szCs w:val="28"/>
          <w:lang w:val="es-ES_tradnl"/>
        </w:rPr>
        <w:t> </w:t>
      </w:r>
    </w:p>
    <w:p w14:paraId="0DAC35E2" w14:textId="77777777" w:rsidR="000B5CF7" w:rsidRDefault="000B5CF7" w:rsidP="000B5CF7">
      <w:pPr>
        <w:autoSpaceDE w:val="0"/>
        <w:autoSpaceDN w:val="0"/>
        <w:adjustRightInd w:val="0"/>
        <w:spacing w:after="0" w:line="240" w:lineRule="auto"/>
        <w:rPr>
          <w:rFonts w:ascii="Arial" w:hAnsi="Arial" w:cs="Arial"/>
          <w:color w:val="000000" w:themeColor="text1"/>
          <w:sz w:val="28"/>
          <w:szCs w:val="28"/>
          <w:lang w:val="es-ES_tradnl"/>
        </w:rPr>
      </w:pPr>
    </w:p>
    <w:p w14:paraId="4AFC9BD3" w14:textId="18ED691B" w:rsidR="000B5CF7" w:rsidRDefault="000B5CF7" w:rsidP="000B5CF7">
      <w:pPr>
        <w:autoSpaceDE w:val="0"/>
        <w:autoSpaceDN w:val="0"/>
        <w:adjustRightInd w:val="0"/>
        <w:spacing w:after="0" w:line="240" w:lineRule="auto"/>
        <w:rPr>
          <w:rFonts w:ascii="Arial" w:hAnsi="Arial" w:cs="Arial"/>
          <w:color w:val="000000" w:themeColor="text1"/>
          <w:sz w:val="28"/>
          <w:szCs w:val="28"/>
          <w:lang w:val="es-ES_tradnl"/>
        </w:rPr>
      </w:pPr>
      <w:r w:rsidRPr="000B5CF7">
        <w:rPr>
          <w:rFonts w:ascii="Arial" w:hAnsi="Arial" w:cs="Arial"/>
          <w:color w:val="000000" w:themeColor="text1"/>
          <w:sz w:val="28"/>
          <w:szCs w:val="28"/>
          <w:lang w:val="es-ES_tradnl"/>
        </w:rPr>
        <w:t>Componentes de la clase</w:t>
      </w:r>
      <w:r>
        <w:rPr>
          <w:rFonts w:ascii="Arial" w:hAnsi="Arial" w:cs="Arial"/>
          <w:color w:val="000000" w:themeColor="text1"/>
          <w:sz w:val="28"/>
          <w:szCs w:val="28"/>
          <w:lang w:val="es-ES_tradnl"/>
        </w:rPr>
        <w:t>:</w:t>
      </w:r>
    </w:p>
    <w:p w14:paraId="66E5FB6F" w14:textId="77777777" w:rsidR="000B5CF7" w:rsidRPr="000B5CF7" w:rsidRDefault="000B5CF7" w:rsidP="000B5CF7">
      <w:pPr>
        <w:autoSpaceDE w:val="0"/>
        <w:autoSpaceDN w:val="0"/>
        <w:adjustRightInd w:val="0"/>
        <w:spacing w:after="0" w:line="240" w:lineRule="auto"/>
        <w:rPr>
          <w:rFonts w:ascii="Arial" w:hAnsi="Arial" w:cs="Arial"/>
          <w:color w:val="000000" w:themeColor="text1"/>
          <w:sz w:val="28"/>
          <w:szCs w:val="28"/>
          <w:lang w:val="es-ES_tradnl"/>
        </w:rPr>
      </w:pPr>
    </w:p>
    <w:p w14:paraId="57F2C218" w14:textId="77777777" w:rsidR="000B5CF7" w:rsidRPr="000B5CF7" w:rsidRDefault="000B5CF7" w:rsidP="000B5CF7">
      <w:pPr>
        <w:numPr>
          <w:ilvl w:val="1"/>
          <w:numId w:val="29"/>
        </w:numPr>
        <w:autoSpaceDE w:val="0"/>
        <w:autoSpaceDN w:val="0"/>
        <w:adjustRightInd w:val="0"/>
        <w:spacing w:after="0" w:line="240" w:lineRule="auto"/>
        <w:rPr>
          <w:rFonts w:ascii="Arial" w:hAnsi="Arial" w:cs="Arial"/>
          <w:color w:val="000000" w:themeColor="text1"/>
          <w:sz w:val="28"/>
          <w:szCs w:val="28"/>
          <w:lang w:val="es-ES_tradnl"/>
        </w:rPr>
      </w:pPr>
      <w:r w:rsidRPr="000B5CF7">
        <w:rPr>
          <w:rFonts w:ascii="Arial" w:hAnsi="Arial" w:cs="Arial"/>
          <w:b/>
          <w:color w:val="000000" w:themeColor="text1"/>
          <w:sz w:val="28"/>
          <w:szCs w:val="28"/>
          <w:lang w:val="es-ES_tradnl"/>
        </w:rPr>
        <w:t>habitacionPanel</w:t>
      </w:r>
      <w:r w:rsidRPr="000B5CF7">
        <w:rPr>
          <w:rFonts w:ascii="Arial" w:hAnsi="Arial" w:cs="Arial"/>
          <w:color w:val="000000" w:themeColor="text1"/>
          <w:sz w:val="28"/>
          <w:szCs w:val="28"/>
          <w:lang w:val="es-ES_tradnl"/>
        </w:rPr>
        <w:t>: Es un panel que contiene una etiqueta y un campo de texto para ingresar el número de habitación.</w:t>
      </w:r>
    </w:p>
    <w:p w14:paraId="170D07C2" w14:textId="77777777" w:rsidR="000B5CF7" w:rsidRPr="000B5CF7" w:rsidRDefault="000B5CF7" w:rsidP="000B5CF7">
      <w:pPr>
        <w:numPr>
          <w:ilvl w:val="1"/>
          <w:numId w:val="29"/>
        </w:numPr>
        <w:autoSpaceDE w:val="0"/>
        <w:autoSpaceDN w:val="0"/>
        <w:adjustRightInd w:val="0"/>
        <w:spacing w:after="0" w:line="240" w:lineRule="auto"/>
        <w:rPr>
          <w:rFonts w:ascii="Arial" w:hAnsi="Arial" w:cs="Arial"/>
          <w:color w:val="000000" w:themeColor="text1"/>
          <w:sz w:val="28"/>
          <w:szCs w:val="28"/>
          <w:lang w:val="es-ES_tradnl"/>
        </w:rPr>
      </w:pPr>
      <w:r w:rsidRPr="000B5CF7">
        <w:rPr>
          <w:rFonts w:ascii="Arial" w:hAnsi="Arial" w:cs="Arial"/>
          <w:b/>
          <w:color w:val="000000" w:themeColor="text1"/>
          <w:sz w:val="28"/>
          <w:szCs w:val="28"/>
          <w:lang w:val="es-ES_tradnl"/>
        </w:rPr>
        <w:t>serviciosPanel</w:t>
      </w:r>
      <w:r w:rsidRPr="000B5CF7">
        <w:rPr>
          <w:rFonts w:ascii="Arial" w:hAnsi="Arial" w:cs="Arial"/>
          <w:color w:val="000000" w:themeColor="text1"/>
          <w:sz w:val="28"/>
          <w:szCs w:val="28"/>
          <w:lang w:val="es-ES_tradnl"/>
        </w:rPr>
        <w:t>: Es un panel que contiene casillas de verificación para seleccionar servicios adicionales.</w:t>
      </w:r>
    </w:p>
    <w:p w14:paraId="69EF6CAC" w14:textId="77777777" w:rsidR="000B5CF7" w:rsidRPr="000B5CF7" w:rsidRDefault="000B5CF7" w:rsidP="000B5CF7">
      <w:pPr>
        <w:numPr>
          <w:ilvl w:val="1"/>
          <w:numId w:val="29"/>
        </w:numPr>
        <w:autoSpaceDE w:val="0"/>
        <w:autoSpaceDN w:val="0"/>
        <w:adjustRightInd w:val="0"/>
        <w:spacing w:after="0" w:line="240" w:lineRule="auto"/>
        <w:rPr>
          <w:rFonts w:ascii="Arial" w:hAnsi="Arial" w:cs="Arial"/>
          <w:color w:val="000000" w:themeColor="text1"/>
          <w:sz w:val="28"/>
          <w:szCs w:val="28"/>
          <w:lang w:val="es-ES_tradnl"/>
        </w:rPr>
      </w:pPr>
      <w:r w:rsidRPr="000B5CF7">
        <w:rPr>
          <w:rFonts w:ascii="Arial" w:hAnsi="Arial" w:cs="Arial"/>
          <w:b/>
          <w:color w:val="000000" w:themeColor="text1"/>
          <w:sz w:val="28"/>
          <w:szCs w:val="28"/>
          <w:lang w:val="es-ES_tradnl"/>
        </w:rPr>
        <w:t>facturaPanel</w:t>
      </w:r>
      <w:r w:rsidRPr="000B5CF7">
        <w:rPr>
          <w:rFonts w:ascii="Arial" w:hAnsi="Arial" w:cs="Arial"/>
          <w:color w:val="000000" w:themeColor="text1"/>
          <w:sz w:val="28"/>
          <w:szCs w:val="28"/>
          <w:lang w:val="es-ES_tradnl"/>
        </w:rPr>
        <w:t>: Es un panel que muestra la factura generada.</w:t>
      </w:r>
    </w:p>
    <w:p w14:paraId="21290277" w14:textId="77777777" w:rsidR="000B5CF7" w:rsidRPr="000B5CF7" w:rsidRDefault="000B5CF7" w:rsidP="000B5CF7">
      <w:pPr>
        <w:numPr>
          <w:ilvl w:val="1"/>
          <w:numId w:val="29"/>
        </w:numPr>
        <w:autoSpaceDE w:val="0"/>
        <w:autoSpaceDN w:val="0"/>
        <w:adjustRightInd w:val="0"/>
        <w:spacing w:after="0" w:line="240" w:lineRule="auto"/>
        <w:rPr>
          <w:rFonts w:ascii="Arial" w:hAnsi="Arial" w:cs="Arial"/>
          <w:color w:val="000000" w:themeColor="text1"/>
          <w:sz w:val="28"/>
          <w:szCs w:val="28"/>
          <w:lang w:val="es-ES_tradnl"/>
        </w:rPr>
      </w:pPr>
      <w:r w:rsidRPr="000B5CF7">
        <w:rPr>
          <w:rFonts w:ascii="Arial" w:hAnsi="Arial" w:cs="Arial"/>
          <w:b/>
          <w:color w:val="000000" w:themeColor="text1"/>
          <w:sz w:val="28"/>
          <w:szCs w:val="28"/>
          <w:lang w:val="es-ES_tradnl"/>
        </w:rPr>
        <w:t>habitacionField</w:t>
      </w:r>
      <w:r w:rsidRPr="000B5CF7">
        <w:rPr>
          <w:rFonts w:ascii="Arial" w:hAnsi="Arial" w:cs="Arial"/>
          <w:color w:val="000000" w:themeColor="text1"/>
          <w:sz w:val="28"/>
          <w:szCs w:val="28"/>
          <w:lang w:val="es-ES_tradnl"/>
        </w:rPr>
        <w:t>: Es el campo de texto donde se ingresa el número de habitación.</w:t>
      </w:r>
    </w:p>
    <w:p w14:paraId="3D504BFF" w14:textId="77777777" w:rsidR="000B5CF7" w:rsidRPr="000B5CF7" w:rsidRDefault="000B5CF7" w:rsidP="000B5CF7">
      <w:pPr>
        <w:numPr>
          <w:ilvl w:val="1"/>
          <w:numId w:val="29"/>
        </w:numPr>
        <w:autoSpaceDE w:val="0"/>
        <w:autoSpaceDN w:val="0"/>
        <w:adjustRightInd w:val="0"/>
        <w:spacing w:after="0" w:line="240" w:lineRule="auto"/>
        <w:rPr>
          <w:rFonts w:ascii="Arial" w:hAnsi="Arial" w:cs="Arial"/>
          <w:color w:val="000000" w:themeColor="text1"/>
          <w:sz w:val="28"/>
          <w:szCs w:val="28"/>
          <w:lang w:val="es-ES_tradnl"/>
        </w:rPr>
      </w:pPr>
      <w:r w:rsidRPr="000B5CF7">
        <w:rPr>
          <w:rFonts w:ascii="Arial" w:hAnsi="Arial" w:cs="Arial"/>
          <w:b/>
          <w:color w:val="000000" w:themeColor="text1"/>
          <w:sz w:val="28"/>
          <w:szCs w:val="28"/>
          <w:lang w:val="es-ES_tradnl"/>
        </w:rPr>
        <w:t>spaCheckBox</w:t>
      </w:r>
      <w:r w:rsidRPr="000B5CF7">
        <w:rPr>
          <w:rFonts w:ascii="Arial" w:hAnsi="Arial" w:cs="Arial"/>
          <w:color w:val="000000" w:themeColor="text1"/>
          <w:sz w:val="28"/>
          <w:szCs w:val="28"/>
          <w:lang w:val="es-ES_tradnl"/>
        </w:rPr>
        <w:t xml:space="preserve">, </w:t>
      </w:r>
      <w:r w:rsidRPr="000B5CF7">
        <w:rPr>
          <w:rFonts w:ascii="Arial" w:hAnsi="Arial" w:cs="Arial"/>
          <w:b/>
          <w:color w:val="000000" w:themeColor="text1"/>
          <w:sz w:val="28"/>
          <w:szCs w:val="28"/>
          <w:lang w:val="es-ES_tradnl"/>
        </w:rPr>
        <w:t>comidaCheckBox</w:t>
      </w:r>
      <w:r w:rsidRPr="000B5CF7">
        <w:rPr>
          <w:rFonts w:ascii="Arial" w:hAnsi="Arial" w:cs="Arial"/>
          <w:color w:val="000000" w:themeColor="text1"/>
          <w:sz w:val="28"/>
          <w:szCs w:val="28"/>
          <w:lang w:val="es-ES_tradnl"/>
        </w:rPr>
        <w:t xml:space="preserve">, </w:t>
      </w:r>
      <w:r w:rsidRPr="000B5CF7">
        <w:rPr>
          <w:rFonts w:ascii="Arial" w:hAnsi="Arial" w:cs="Arial"/>
          <w:b/>
          <w:color w:val="000000" w:themeColor="text1"/>
          <w:sz w:val="28"/>
          <w:szCs w:val="28"/>
          <w:lang w:val="es-ES_tradnl"/>
        </w:rPr>
        <w:t>licorCheckBox</w:t>
      </w:r>
      <w:r w:rsidRPr="000B5CF7">
        <w:rPr>
          <w:rFonts w:ascii="Arial" w:hAnsi="Arial" w:cs="Arial"/>
          <w:color w:val="000000" w:themeColor="text1"/>
          <w:sz w:val="28"/>
          <w:szCs w:val="28"/>
          <w:lang w:val="es-ES_tradnl"/>
        </w:rPr>
        <w:t>: Son casillas de verificación para seleccionar los servicios de spa, comida y licor, respectivamente.</w:t>
      </w:r>
    </w:p>
    <w:p w14:paraId="4C805B64" w14:textId="77777777" w:rsidR="000B5CF7" w:rsidRPr="000B5CF7" w:rsidRDefault="000B5CF7" w:rsidP="000B5CF7">
      <w:pPr>
        <w:numPr>
          <w:ilvl w:val="1"/>
          <w:numId w:val="29"/>
        </w:numPr>
        <w:autoSpaceDE w:val="0"/>
        <w:autoSpaceDN w:val="0"/>
        <w:adjustRightInd w:val="0"/>
        <w:spacing w:after="0" w:line="240" w:lineRule="auto"/>
        <w:rPr>
          <w:rFonts w:ascii="Arial" w:hAnsi="Arial" w:cs="Arial"/>
          <w:color w:val="000000" w:themeColor="text1"/>
          <w:sz w:val="28"/>
          <w:szCs w:val="28"/>
          <w:lang w:val="es-ES_tradnl"/>
        </w:rPr>
      </w:pPr>
      <w:r w:rsidRPr="000B5CF7">
        <w:rPr>
          <w:rFonts w:ascii="Arial" w:hAnsi="Arial" w:cs="Arial"/>
          <w:b/>
          <w:color w:val="000000" w:themeColor="text1"/>
          <w:sz w:val="28"/>
          <w:szCs w:val="28"/>
          <w:lang w:val="es-ES_tradnl"/>
        </w:rPr>
        <w:t>generarFacturaButton</w:t>
      </w:r>
      <w:r w:rsidRPr="000B5CF7">
        <w:rPr>
          <w:rFonts w:ascii="Arial" w:hAnsi="Arial" w:cs="Arial"/>
          <w:color w:val="000000" w:themeColor="text1"/>
          <w:sz w:val="28"/>
          <w:szCs w:val="28"/>
          <w:lang w:val="es-ES_tradnl"/>
        </w:rPr>
        <w:t>: Es un botón que, al hacer clic, genera la factura en función de los servicios seleccionados.</w:t>
      </w:r>
    </w:p>
    <w:p w14:paraId="733ED86D" w14:textId="77777777" w:rsidR="000B5CF7" w:rsidRPr="000B5CF7" w:rsidRDefault="000B5CF7" w:rsidP="000B5CF7">
      <w:pPr>
        <w:numPr>
          <w:ilvl w:val="1"/>
          <w:numId w:val="29"/>
        </w:numPr>
        <w:autoSpaceDE w:val="0"/>
        <w:autoSpaceDN w:val="0"/>
        <w:adjustRightInd w:val="0"/>
        <w:spacing w:after="0" w:line="240" w:lineRule="auto"/>
        <w:rPr>
          <w:rFonts w:ascii="Arial" w:hAnsi="Arial" w:cs="Arial"/>
          <w:color w:val="000000" w:themeColor="text1"/>
          <w:sz w:val="28"/>
          <w:szCs w:val="28"/>
          <w:lang w:val="es-ES_tradnl"/>
        </w:rPr>
      </w:pPr>
      <w:r w:rsidRPr="000B5CF7">
        <w:rPr>
          <w:rFonts w:ascii="Arial" w:hAnsi="Arial" w:cs="Arial"/>
          <w:b/>
          <w:color w:val="000000" w:themeColor="text1"/>
          <w:sz w:val="28"/>
          <w:szCs w:val="28"/>
          <w:lang w:val="es-ES_tradnl"/>
        </w:rPr>
        <w:t>facturaTextArea</w:t>
      </w:r>
      <w:r w:rsidRPr="000B5CF7">
        <w:rPr>
          <w:rFonts w:ascii="Arial" w:hAnsi="Arial" w:cs="Arial"/>
          <w:color w:val="000000" w:themeColor="text1"/>
          <w:sz w:val="28"/>
          <w:szCs w:val="28"/>
          <w:lang w:val="es-ES_tradnl"/>
        </w:rPr>
        <w:t>: Es un área de texto donde se muestra la factura generada.</w:t>
      </w:r>
    </w:p>
    <w:p w14:paraId="34537F68" w14:textId="77777777" w:rsidR="000B5CF7" w:rsidRDefault="000B5CF7" w:rsidP="000B5CF7">
      <w:pPr>
        <w:autoSpaceDE w:val="0"/>
        <w:autoSpaceDN w:val="0"/>
        <w:adjustRightInd w:val="0"/>
        <w:spacing w:after="0" w:line="240" w:lineRule="auto"/>
        <w:ind w:left="360"/>
        <w:rPr>
          <w:rFonts w:ascii="Arial" w:hAnsi="Arial" w:cs="Arial"/>
          <w:color w:val="000000" w:themeColor="text1"/>
          <w:sz w:val="28"/>
          <w:szCs w:val="28"/>
          <w:lang w:val="es-ES_tradnl"/>
        </w:rPr>
      </w:pPr>
    </w:p>
    <w:p w14:paraId="4D01CA47" w14:textId="024B87AF" w:rsidR="000B5CF7" w:rsidRPr="000B5CF7" w:rsidRDefault="000B5CF7" w:rsidP="000B5CF7">
      <w:pPr>
        <w:autoSpaceDE w:val="0"/>
        <w:autoSpaceDN w:val="0"/>
        <w:adjustRightInd w:val="0"/>
        <w:spacing w:after="0" w:line="240" w:lineRule="auto"/>
        <w:ind w:left="360"/>
        <w:rPr>
          <w:rFonts w:ascii="Arial" w:hAnsi="Arial" w:cs="Arial"/>
          <w:color w:val="000000" w:themeColor="text1"/>
          <w:sz w:val="28"/>
          <w:szCs w:val="28"/>
          <w:lang w:val="es-ES_tradnl"/>
        </w:rPr>
      </w:pPr>
      <w:r w:rsidRPr="000B5CF7">
        <w:rPr>
          <w:rFonts w:ascii="Arial" w:hAnsi="Arial" w:cs="Arial"/>
          <w:color w:val="000000" w:themeColor="text1"/>
          <w:sz w:val="28"/>
          <w:szCs w:val="28"/>
          <w:lang w:val="es-ES_tradnl"/>
        </w:rPr>
        <w:t>Funcionalidad de la clase EmpleadoGUI:</w:t>
      </w:r>
    </w:p>
    <w:p w14:paraId="58B9E939" w14:textId="77777777" w:rsidR="000B5CF7" w:rsidRPr="000B5CF7" w:rsidRDefault="000B5CF7" w:rsidP="000B5CF7">
      <w:pPr>
        <w:numPr>
          <w:ilvl w:val="1"/>
          <w:numId w:val="29"/>
        </w:numPr>
        <w:autoSpaceDE w:val="0"/>
        <w:autoSpaceDN w:val="0"/>
        <w:adjustRightInd w:val="0"/>
        <w:spacing w:after="0" w:line="240" w:lineRule="auto"/>
        <w:rPr>
          <w:rFonts w:ascii="Arial" w:hAnsi="Arial" w:cs="Arial"/>
          <w:color w:val="000000" w:themeColor="text1"/>
          <w:sz w:val="28"/>
          <w:szCs w:val="28"/>
          <w:lang w:val="es-ES_tradnl"/>
        </w:rPr>
      </w:pPr>
      <w:r w:rsidRPr="000B5CF7">
        <w:rPr>
          <w:rFonts w:ascii="Arial" w:hAnsi="Arial" w:cs="Arial"/>
          <w:color w:val="000000" w:themeColor="text1"/>
          <w:sz w:val="28"/>
          <w:szCs w:val="28"/>
          <w:lang w:val="es-ES_tradnl"/>
        </w:rPr>
        <w:t>El método actionPerformed(ActionEvent e) maneja los eventos de clic en el botón generarFacturaButton. Este método obtiene el número de habitación y los servicios seleccionados, calcula el total de la factura y muestra la factura generada en el facturaTextArea.</w:t>
      </w:r>
    </w:p>
    <w:p w14:paraId="57BAAA1B" w14:textId="77777777" w:rsidR="000B5CF7" w:rsidRDefault="000B5CF7" w:rsidP="000B5CF7">
      <w:pPr>
        <w:autoSpaceDE w:val="0"/>
        <w:autoSpaceDN w:val="0"/>
        <w:adjustRightInd w:val="0"/>
        <w:spacing w:after="0" w:line="240" w:lineRule="auto"/>
        <w:ind w:left="360"/>
        <w:rPr>
          <w:rFonts w:ascii="Arial" w:hAnsi="Arial" w:cs="Arial"/>
          <w:color w:val="000000" w:themeColor="text1"/>
          <w:sz w:val="28"/>
          <w:szCs w:val="28"/>
          <w:lang w:val="es-ES_tradnl"/>
        </w:rPr>
      </w:pPr>
    </w:p>
    <w:p w14:paraId="6F350AF8" w14:textId="09E2AAAF" w:rsidR="000B5CF7" w:rsidRPr="000B5CF7" w:rsidRDefault="000B5CF7" w:rsidP="000B5CF7">
      <w:pPr>
        <w:autoSpaceDE w:val="0"/>
        <w:autoSpaceDN w:val="0"/>
        <w:adjustRightInd w:val="0"/>
        <w:spacing w:after="0" w:line="240" w:lineRule="auto"/>
        <w:ind w:left="360"/>
        <w:rPr>
          <w:rFonts w:ascii="Arial" w:hAnsi="Arial" w:cs="Arial"/>
          <w:color w:val="000000" w:themeColor="text1"/>
          <w:sz w:val="28"/>
          <w:szCs w:val="28"/>
          <w:lang w:val="es-ES_tradnl"/>
        </w:rPr>
      </w:pPr>
      <w:r w:rsidRPr="000B5CF7">
        <w:rPr>
          <w:rFonts w:ascii="Arial" w:hAnsi="Arial" w:cs="Arial"/>
          <w:color w:val="000000" w:themeColor="text1"/>
          <w:sz w:val="28"/>
          <w:szCs w:val="28"/>
          <w:lang w:val="es-ES_tradnl"/>
        </w:rPr>
        <w:lastRenderedPageBreak/>
        <w:t>La clase EmpleadoGUI se encarga de la creación y organización de los diferentes paneles y componentes en la interfaz gráfica. Permite al empleado ingresar el número de habitación, seleccionar los servicios adicionales y generar una factura con el total a pagar.</w:t>
      </w:r>
      <w:r w:rsidRPr="000B5CF7">
        <w:rPr>
          <w:rFonts w:ascii="MS Gothic" w:eastAsia="MS Gothic" w:hAnsi="MS Gothic" w:cs="MS Gothic" w:hint="eastAsia"/>
          <w:color w:val="000000" w:themeColor="text1"/>
          <w:sz w:val="28"/>
          <w:szCs w:val="28"/>
          <w:lang w:val="es-ES_tradnl"/>
        </w:rPr>
        <w:t> </w:t>
      </w:r>
    </w:p>
    <w:p w14:paraId="72E08C3D" w14:textId="60F2AF13" w:rsidR="000B5CF7" w:rsidRDefault="000B5CF7" w:rsidP="000B5CF7">
      <w:pPr>
        <w:pStyle w:val="paragraph"/>
        <w:spacing w:before="0" w:beforeAutospacing="0" w:after="0" w:afterAutospacing="0"/>
        <w:textAlignment w:val="baseline"/>
        <w:rPr>
          <w:rFonts w:ascii="Arial" w:hAnsi="Arial" w:cs="Arial"/>
          <w:color w:val="000000" w:themeColor="text1"/>
          <w:sz w:val="28"/>
          <w:szCs w:val="28"/>
          <w:lang w:val="es-ES_tradnl"/>
        </w:rPr>
      </w:pPr>
      <w:r w:rsidRPr="000B5CF7">
        <w:rPr>
          <w:rFonts w:ascii="Arial" w:hAnsi="Arial" w:cs="Arial"/>
          <w:color w:val="000000" w:themeColor="text1"/>
          <w:sz w:val="28"/>
          <w:szCs w:val="28"/>
          <w:lang w:val="es-ES_tradnl"/>
        </w:rPr>
        <w:t>En resumen, el panel de factura y la clase EmpleadoGUI trabajan juntos para proporcionar una interfaz gráfica donde se puede ingresar el número de habitación, seleccionar servicios adicionales y generar una factura detallada.</w:t>
      </w:r>
    </w:p>
    <w:p w14:paraId="6FF4D587" w14:textId="77777777" w:rsidR="00F16258" w:rsidRDefault="00F16258" w:rsidP="000B5CF7">
      <w:pPr>
        <w:pStyle w:val="paragraph"/>
        <w:spacing w:before="0" w:beforeAutospacing="0" w:after="0" w:afterAutospacing="0"/>
        <w:textAlignment w:val="baseline"/>
        <w:rPr>
          <w:rFonts w:ascii="Arial" w:hAnsi="Arial" w:cs="Arial"/>
          <w:color w:val="000000" w:themeColor="text1"/>
          <w:sz w:val="28"/>
          <w:szCs w:val="28"/>
          <w:lang w:val="es-ES_tradnl"/>
        </w:rPr>
      </w:pPr>
    </w:p>
    <w:p w14:paraId="775E7A87" w14:textId="77777777" w:rsidR="00F16258" w:rsidRDefault="00F16258" w:rsidP="000B5CF7">
      <w:pPr>
        <w:pStyle w:val="paragraph"/>
        <w:spacing w:before="0" w:beforeAutospacing="0" w:after="0" w:afterAutospacing="0"/>
        <w:textAlignment w:val="baseline"/>
        <w:rPr>
          <w:rFonts w:ascii="Arial" w:hAnsi="Arial" w:cs="Arial"/>
          <w:color w:val="000000" w:themeColor="text1"/>
          <w:sz w:val="28"/>
          <w:szCs w:val="28"/>
          <w:lang w:val="es-ES_tradnl"/>
        </w:rPr>
      </w:pPr>
    </w:p>
    <w:p w14:paraId="54B89928" w14:textId="77777777" w:rsidR="00F16258" w:rsidRDefault="00F16258" w:rsidP="00F16258">
      <w:pPr>
        <w:pStyle w:val="paragraph"/>
        <w:spacing w:before="0" w:beforeAutospacing="0" w:after="0" w:afterAutospacing="0"/>
        <w:textAlignment w:val="baseline"/>
        <w:rPr>
          <w:rFonts w:ascii="Arial" w:hAnsi="Arial" w:cs="Arial"/>
          <w:b/>
          <w:bCs/>
        </w:rPr>
      </w:pPr>
      <w:r>
        <w:rPr>
          <w:rFonts w:ascii="Arial" w:hAnsi="Arial" w:cs="Arial"/>
          <w:b/>
          <w:bCs/>
          <w:sz w:val="32"/>
          <w:szCs w:val="32"/>
        </w:rPr>
        <w:t>Ventana Recepcionista</w:t>
      </w:r>
    </w:p>
    <w:p w14:paraId="48D88220" w14:textId="77777777" w:rsidR="00F16258" w:rsidRDefault="00F16258" w:rsidP="00F16258">
      <w:pPr>
        <w:pStyle w:val="paragraph"/>
        <w:spacing w:before="0" w:beforeAutospacing="0" w:after="0" w:afterAutospacing="0"/>
        <w:textAlignment w:val="baseline"/>
        <w:rPr>
          <w:rFonts w:ascii="Arial" w:hAnsi="Arial" w:cs="Arial"/>
          <w:sz w:val="28"/>
          <w:szCs w:val="28"/>
        </w:rPr>
      </w:pPr>
      <w:r>
        <w:rPr>
          <w:rFonts w:ascii="Arial" w:hAnsi="Arial" w:cs="Arial"/>
          <w:sz w:val="28"/>
          <w:szCs w:val="28"/>
        </w:rPr>
        <w:t>Primer tomamos en cuenta cuales eran las funciones del recepcionista. Se crea un panel por cada una de las funciones principales que tiene el recepcionista y de esta manera de facilita el desplazamiento por la aplicación.</w:t>
      </w:r>
    </w:p>
    <w:p w14:paraId="3504E35C" w14:textId="77777777" w:rsidR="00F16258" w:rsidRDefault="00F16258" w:rsidP="00F16258">
      <w:pPr>
        <w:pStyle w:val="paragraph"/>
        <w:spacing w:before="0" w:beforeAutospacing="0" w:after="0" w:afterAutospacing="0"/>
        <w:textAlignment w:val="baseline"/>
        <w:rPr>
          <w:rFonts w:ascii="Arial" w:hAnsi="Arial" w:cs="Arial"/>
          <w:sz w:val="28"/>
          <w:szCs w:val="28"/>
        </w:rPr>
      </w:pPr>
      <w:r>
        <w:rPr>
          <w:rFonts w:ascii="Arial" w:hAnsi="Arial" w:cs="Arial"/>
          <w:sz w:val="28"/>
          <w:szCs w:val="28"/>
        </w:rPr>
        <w:t>Evidentemente, en cada uno de estos paneles hay cosas distintas:</w:t>
      </w:r>
    </w:p>
    <w:p w14:paraId="1793232E" w14:textId="77777777" w:rsidR="00F16258" w:rsidRDefault="00F16258" w:rsidP="00F16258">
      <w:pPr>
        <w:pStyle w:val="paragraph"/>
        <w:numPr>
          <w:ilvl w:val="0"/>
          <w:numId w:val="37"/>
        </w:numPr>
        <w:spacing w:before="0" w:beforeAutospacing="0" w:after="0" w:afterAutospacing="0"/>
        <w:textAlignment w:val="baseline"/>
        <w:rPr>
          <w:rFonts w:ascii="Arial" w:hAnsi="Arial" w:cs="Arial"/>
          <w:sz w:val="28"/>
          <w:szCs w:val="28"/>
        </w:rPr>
      </w:pPr>
      <w:r>
        <w:rPr>
          <w:rFonts w:ascii="Arial" w:hAnsi="Arial" w:cs="Arial"/>
          <w:sz w:val="28"/>
          <w:szCs w:val="28"/>
        </w:rPr>
        <w:t>Factura</w:t>
      </w:r>
    </w:p>
    <w:p w14:paraId="02B95EA0" w14:textId="77777777" w:rsidR="00F16258" w:rsidRDefault="00F16258" w:rsidP="00F16258">
      <w:pPr>
        <w:pStyle w:val="paragraph"/>
        <w:spacing w:before="0" w:beforeAutospacing="0" w:after="0" w:afterAutospacing="0"/>
        <w:textAlignment w:val="baseline"/>
        <w:rPr>
          <w:rFonts w:ascii="Arial" w:hAnsi="Arial" w:cs="Arial"/>
          <w:sz w:val="28"/>
          <w:szCs w:val="28"/>
        </w:rPr>
      </w:pPr>
      <w:r>
        <w:rPr>
          <w:rFonts w:ascii="Arial" w:hAnsi="Arial" w:cs="Arial"/>
          <w:sz w:val="28"/>
          <w:szCs w:val="28"/>
        </w:rPr>
        <w:t>Muestra la suma la suma total</w:t>
      </w:r>
    </w:p>
    <w:p w14:paraId="1C6FDB79" w14:textId="77777777" w:rsidR="00F16258" w:rsidRDefault="00F16258" w:rsidP="00F16258">
      <w:pPr>
        <w:pStyle w:val="paragraph"/>
        <w:numPr>
          <w:ilvl w:val="0"/>
          <w:numId w:val="37"/>
        </w:numPr>
        <w:spacing w:before="0" w:beforeAutospacing="0" w:after="0" w:afterAutospacing="0"/>
        <w:textAlignment w:val="baseline"/>
        <w:rPr>
          <w:rFonts w:ascii="Arial" w:hAnsi="Arial" w:cs="Arial"/>
          <w:sz w:val="28"/>
          <w:szCs w:val="28"/>
        </w:rPr>
      </w:pPr>
      <w:r>
        <w:rPr>
          <w:rFonts w:ascii="Arial" w:hAnsi="Arial" w:cs="Arial"/>
          <w:sz w:val="28"/>
          <w:szCs w:val="28"/>
        </w:rPr>
        <w:t>Camas</w:t>
      </w:r>
    </w:p>
    <w:p w14:paraId="0A435F0B" w14:textId="77777777" w:rsidR="00F16258" w:rsidRDefault="00F16258" w:rsidP="00F16258">
      <w:pPr>
        <w:pStyle w:val="paragraph"/>
        <w:spacing w:before="0" w:beforeAutospacing="0" w:after="0" w:afterAutospacing="0"/>
        <w:textAlignment w:val="baseline"/>
        <w:rPr>
          <w:rFonts w:ascii="Arial" w:hAnsi="Arial" w:cs="Arial"/>
          <w:sz w:val="28"/>
          <w:szCs w:val="28"/>
        </w:rPr>
      </w:pPr>
      <w:r>
        <w:rPr>
          <w:rFonts w:ascii="Arial" w:hAnsi="Arial" w:cs="Arial"/>
          <w:sz w:val="28"/>
          <w:szCs w:val="28"/>
        </w:rPr>
        <w:t xml:space="preserve">Esta ventana muestra los tipos de camas que existen y que se pueden agregar a la reserva </w:t>
      </w:r>
    </w:p>
    <w:p w14:paraId="55A1E84F" w14:textId="77777777" w:rsidR="00F16258" w:rsidRDefault="00F16258" w:rsidP="00F16258">
      <w:pPr>
        <w:pStyle w:val="paragraph"/>
        <w:numPr>
          <w:ilvl w:val="0"/>
          <w:numId w:val="38"/>
        </w:numPr>
        <w:spacing w:before="0" w:beforeAutospacing="0" w:after="0" w:afterAutospacing="0"/>
        <w:textAlignment w:val="baseline"/>
        <w:rPr>
          <w:rFonts w:ascii="Arial" w:hAnsi="Arial" w:cs="Arial"/>
          <w:sz w:val="28"/>
          <w:szCs w:val="28"/>
        </w:rPr>
      </w:pPr>
      <w:r>
        <w:rPr>
          <w:rFonts w:ascii="Arial" w:hAnsi="Arial" w:cs="Arial"/>
          <w:sz w:val="28"/>
          <w:szCs w:val="28"/>
        </w:rPr>
        <w:t>King</w:t>
      </w:r>
    </w:p>
    <w:p w14:paraId="3F5A0B32" w14:textId="77777777" w:rsidR="00F16258" w:rsidRDefault="00F16258" w:rsidP="00F16258">
      <w:pPr>
        <w:pStyle w:val="paragraph"/>
        <w:numPr>
          <w:ilvl w:val="0"/>
          <w:numId w:val="38"/>
        </w:numPr>
        <w:spacing w:before="0" w:beforeAutospacing="0" w:after="0" w:afterAutospacing="0"/>
        <w:textAlignment w:val="baseline"/>
        <w:rPr>
          <w:rFonts w:ascii="Arial" w:hAnsi="Arial" w:cs="Arial"/>
          <w:sz w:val="28"/>
          <w:szCs w:val="28"/>
        </w:rPr>
      </w:pPr>
      <w:r>
        <w:rPr>
          <w:rFonts w:ascii="Arial" w:hAnsi="Arial" w:cs="Arial"/>
          <w:sz w:val="28"/>
          <w:szCs w:val="28"/>
        </w:rPr>
        <w:t>Sencilla</w:t>
      </w:r>
    </w:p>
    <w:p w14:paraId="7C6C5799" w14:textId="77777777" w:rsidR="00F16258" w:rsidRDefault="00F16258" w:rsidP="00F16258">
      <w:pPr>
        <w:pStyle w:val="paragraph"/>
        <w:numPr>
          <w:ilvl w:val="0"/>
          <w:numId w:val="38"/>
        </w:numPr>
        <w:spacing w:before="0" w:beforeAutospacing="0" w:after="0" w:afterAutospacing="0"/>
        <w:textAlignment w:val="baseline"/>
        <w:rPr>
          <w:rFonts w:ascii="Arial" w:hAnsi="Arial" w:cs="Arial"/>
          <w:sz w:val="28"/>
          <w:szCs w:val="28"/>
        </w:rPr>
      </w:pPr>
      <w:proofErr w:type="spellStart"/>
      <w:r>
        <w:rPr>
          <w:rFonts w:ascii="Arial" w:hAnsi="Arial" w:cs="Arial"/>
          <w:sz w:val="28"/>
          <w:szCs w:val="28"/>
        </w:rPr>
        <w:t>Kid</w:t>
      </w:r>
      <w:proofErr w:type="spellEnd"/>
    </w:p>
    <w:p w14:paraId="63699200" w14:textId="77777777" w:rsidR="00F16258" w:rsidRDefault="00F16258" w:rsidP="00F16258">
      <w:pPr>
        <w:pStyle w:val="paragraph"/>
        <w:numPr>
          <w:ilvl w:val="0"/>
          <w:numId w:val="38"/>
        </w:numPr>
        <w:spacing w:before="0" w:beforeAutospacing="0" w:after="0" w:afterAutospacing="0"/>
        <w:textAlignment w:val="baseline"/>
        <w:rPr>
          <w:rFonts w:ascii="Arial" w:hAnsi="Arial" w:cs="Arial"/>
          <w:sz w:val="28"/>
          <w:szCs w:val="28"/>
        </w:rPr>
      </w:pPr>
      <w:r>
        <w:rPr>
          <w:rFonts w:ascii="Arial" w:hAnsi="Arial" w:cs="Arial"/>
          <w:sz w:val="28"/>
          <w:szCs w:val="28"/>
        </w:rPr>
        <w:t>Doble</w:t>
      </w:r>
    </w:p>
    <w:p w14:paraId="6412E8EF" w14:textId="77777777" w:rsidR="00F16258" w:rsidRDefault="00F16258" w:rsidP="00F16258">
      <w:pPr>
        <w:pStyle w:val="paragraph"/>
        <w:numPr>
          <w:ilvl w:val="0"/>
          <w:numId w:val="38"/>
        </w:numPr>
        <w:spacing w:before="0" w:beforeAutospacing="0" w:after="0" w:afterAutospacing="0"/>
        <w:textAlignment w:val="baseline"/>
        <w:rPr>
          <w:rFonts w:ascii="Arial" w:hAnsi="Arial" w:cs="Arial"/>
          <w:sz w:val="28"/>
          <w:szCs w:val="28"/>
        </w:rPr>
      </w:pPr>
      <w:r>
        <w:rPr>
          <w:rFonts w:ascii="Arial" w:hAnsi="Arial" w:cs="Arial"/>
          <w:sz w:val="28"/>
          <w:szCs w:val="28"/>
        </w:rPr>
        <w:t>Queen</w:t>
      </w:r>
    </w:p>
    <w:p w14:paraId="447EF7FC" w14:textId="77777777" w:rsidR="00F16258" w:rsidRDefault="00F16258" w:rsidP="00F16258">
      <w:pPr>
        <w:pStyle w:val="paragraph"/>
        <w:numPr>
          <w:ilvl w:val="0"/>
          <w:numId w:val="37"/>
        </w:numPr>
        <w:spacing w:before="0" w:beforeAutospacing="0" w:after="0" w:afterAutospacing="0"/>
        <w:textAlignment w:val="baseline"/>
        <w:rPr>
          <w:rFonts w:ascii="Arial" w:hAnsi="Arial" w:cs="Arial"/>
          <w:sz w:val="28"/>
          <w:szCs w:val="28"/>
        </w:rPr>
      </w:pPr>
      <w:r>
        <w:rPr>
          <w:rFonts w:ascii="Arial" w:hAnsi="Arial" w:cs="Arial"/>
          <w:sz w:val="28"/>
          <w:szCs w:val="28"/>
        </w:rPr>
        <w:t>Crear reserva</w:t>
      </w:r>
    </w:p>
    <w:p w14:paraId="55FC4C3F" w14:textId="77777777" w:rsidR="00F16258" w:rsidRDefault="00F16258" w:rsidP="00F16258">
      <w:pPr>
        <w:pStyle w:val="paragraph"/>
        <w:spacing w:before="0" w:beforeAutospacing="0" w:after="0" w:afterAutospacing="0"/>
        <w:textAlignment w:val="baseline"/>
        <w:rPr>
          <w:rFonts w:ascii="Arial" w:hAnsi="Arial" w:cs="Arial"/>
          <w:sz w:val="28"/>
          <w:szCs w:val="28"/>
        </w:rPr>
      </w:pPr>
      <w:r>
        <w:rPr>
          <w:rFonts w:ascii="Arial" w:hAnsi="Arial" w:cs="Arial"/>
          <w:sz w:val="28"/>
          <w:szCs w:val="28"/>
        </w:rPr>
        <w:t>Esta ventana tiene un panel donde se le pregunta al usuario</w:t>
      </w:r>
    </w:p>
    <w:p w14:paraId="4B05F496" w14:textId="77777777" w:rsidR="00F16258" w:rsidRDefault="00F16258" w:rsidP="00F16258">
      <w:pPr>
        <w:pStyle w:val="paragraph"/>
        <w:numPr>
          <w:ilvl w:val="0"/>
          <w:numId w:val="39"/>
        </w:numPr>
        <w:spacing w:before="0" w:beforeAutospacing="0" w:after="0" w:afterAutospacing="0"/>
        <w:textAlignment w:val="baseline"/>
        <w:rPr>
          <w:rFonts w:ascii="Arial" w:hAnsi="Arial" w:cs="Arial"/>
          <w:sz w:val="28"/>
          <w:szCs w:val="28"/>
        </w:rPr>
      </w:pPr>
      <w:r>
        <w:rPr>
          <w:rFonts w:ascii="Arial" w:hAnsi="Arial" w:cs="Arial"/>
          <w:sz w:val="28"/>
          <w:szCs w:val="28"/>
        </w:rPr>
        <w:t xml:space="preserve">Número de reserva: </w:t>
      </w:r>
      <w:proofErr w:type="spellStart"/>
      <w:r>
        <w:rPr>
          <w:rFonts w:ascii="Arial" w:hAnsi="Arial" w:cs="Arial"/>
          <w:sz w:val="28"/>
          <w:szCs w:val="28"/>
        </w:rPr>
        <w:t>numero</w:t>
      </w:r>
      <w:proofErr w:type="spellEnd"/>
      <w:r>
        <w:rPr>
          <w:rFonts w:ascii="Arial" w:hAnsi="Arial" w:cs="Arial"/>
          <w:sz w:val="28"/>
          <w:szCs w:val="28"/>
        </w:rPr>
        <w:t xml:space="preserve"> con el que se va a guardar la serva creada.</w:t>
      </w:r>
    </w:p>
    <w:p w14:paraId="3E850751" w14:textId="77777777" w:rsidR="00F16258" w:rsidRDefault="00F16258" w:rsidP="00F16258">
      <w:pPr>
        <w:pStyle w:val="paragraph"/>
        <w:numPr>
          <w:ilvl w:val="0"/>
          <w:numId w:val="39"/>
        </w:numPr>
        <w:spacing w:before="0" w:beforeAutospacing="0" w:after="0" w:afterAutospacing="0"/>
        <w:textAlignment w:val="baseline"/>
        <w:rPr>
          <w:rFonts w:ascii="Arial" w:hAnsi="Arial" w:cs="Arial"/>
          <w:sz w:val="28"/>
          <w:szCs w:val="28"/>
        </w:rPr>
      </w:pPr>
      <w:r>
        <w:rPr>
          <w:rFonts w:ascii="Arial" w:hAnsi="Arial" w:cs="Arial"/>
          <w:sz w:val="28"/>
          <w:szCs w:val="28"/>
        </w:rPr>
        <w:t>Número de personas: el recepcionista ingresa el número de habitaciones para que el sistema le informe que habitaciones tiene disponibles</w:t>
      </w:r>
    </w:p>
    <w:p w14:paraId="10768CB0" w14:textId="77777777" w:rsidR="00F16258" w:rsidRDefault="00F16258" w:rsidP="00F16258">
      <w:pPr>
        <w:pStyle w:val="paragraph"/>
        <w:numPr>
          <w:ilvl w:val="0"/>
          <w:numId w:val="39"/>
        </w:numPr>
        <w:spacing w:before="0" w:beforeAutospacing="0" w:after="0" w:afterAutospacing="0"/>
        <w:textAlignment w:val="baseline"/>
        <w:rPr>
          <w:rFonts w:ascii="Arial" w:hAnsi="Arial" w:cs="Arial"/>
          <w:sz w:val="28"/>
          <w:szCs w:val="28"/>
        </w:rPr>
      </w:pPr>
      <w:r>
        <w:rPr>
          <w:rFonts w:ascii="Arial" w:hAnsi="Arial" w:cs="Arial"/>
          <w:sz w:val="28"/>
          <w:szCs w:val="28"/>
        </w:rPr>
        <w:t>Número de camas: al igual que en el anterior el número de camas deseadas en la habitación.</w:t>
      </w:r>
    </w:p>
    <w:p w14:paraId="2F0002BF" w14:textId="77777777" w:rsidR="00F16258" w:rsidRDefault="00F16258" w:rsidP="00F16258">
      <w:pPr>
        <w:pStyle w:val="paragraph"/>
        <w:numPr>
          <w:ilvl w:val="0"/>
          <w:numId w:val="39"/>
        </w:numPr>
        <w:spacing w:before="0" w:beforeAutospacing="0" w:after="0" w:afterAutospacing="0"/>
        <w:textAlignment w:val="baseline"/>
        <w:rPr>
          <w:rFonts w:ascii="Arial" w:hAnsi="Arial" w:cs="Arial"/>
          <w:sz w:val="28"/>
          <w:szCs w:val="28"/>
        </w:rPr>
      </w:pPr>
      <w:r>
        <w:rPr>
          <w:rFonts w:ascii="Arial" w:hAnsi="Arial" w:cs="Arial"/>
          <w:sz w:val="28"/>
          <w:szCs w:val="28"/>
        </w:rPr>
        <w:t>Precio: el valor deseado habitación.</w:t>
      </w:r>
    </w:p>
    <w:p w14:paraId="2E7625D1" w14:textId="77777777" w:rsidR="00F16258" w:rsidRDefault="00F16258" w:rsidP="00F16258">
      <w:pPr>
        <w:pStyle w:val="paragraph"/>
        <w:numPr>
          <w:ilvl w:val="0"/>
          <w:numId w:val="39"/>
        </w:numPr>
        <w:spacing w:before="0" w:beforeAutospacing="0" w:after="0" w:afterAutospacing="0"/>
        <w:textAlignment w:val="baseline"/>
        <w:rPr>
          <w:rFonts w:ascii="Arial" w:hAnsi="Arial" w:cs="Arial"/>
          <w:sz w:val="28"/>
          <w:szCs w:val="28"/>
        </w:rPr>
      </w:pPr>
      <w:r>
        <w:rPr>
          <w:rFonts w:ascii="Arial" w:hAnsi="Arial" w:cs="Arial"/>
          <w:sz w:val="28"/>
          <w:szCs w:val="28"/>
        </w:rPr>
        <w:t>Verificar: el botón verificar si existe alguna habitación con los datos ingresados en un archivo .</w:t>
      </w:r>
      <w:proofErr w:type="spellStart"/>
      <w:r>
        <w:rPr>
          <w:rFonts w:ascii="Arial" w:hAnsi="Arial" w:cs="Arial"/>
          <w:sz w:val="28"/>
          <w:szCs w:val="28"/>
        </w:rPr>
        <w:t>csv</w:t>
      </w:r>
      <w:proofErr w:type="spellEnd"/>
      <w:r>
        <w:rPr>
          <w:rFonts w:ascii="Arial" w:hAnsi="Arial" w:cs="Arial"/>
          <w:sz w:val="28"/>
          <w:szCs w:val="28"/>
        </w:rPr>
        <w:t xml:space="preserve"> llamado “crear habitacio.csv”. si es así se reservará la habitación de lo </w:t>
      </w:r>
      <w:r>
        <w:rPr>
          <w:rFonts w:ascii="Arial" w:hAnsi="Arial" w:cs="Arial"/>
          <w:sz w:val="28"/>
          <w:szCs w:val="28"/>
        </w:rPr>
        <w:lastRenderedPageBreak/>
        <w:t>contrario se le informará al usuario que no existe una habitación así y que debe ingresar nuevos datos.</w:t>
      </w:r>
    </w:p>
    <w:p w14:paraId="059580E5" w14:textId="77777777" w:rsidR="00F16258" w:rsidRDefault="00F16258" w:rsidP="00F16258">
      <w:pPr>
        <w:pStyle w:val="paragraph"/>
        <w:spacing w:before="0" w:beforeAutospacing="0" w:after="0" w:afterAutospacing="0"/>
        <w:textAlignment w:val="baseline"/>
        <w:rPr>
          <w:rFonts w:ascii="Arial" w:hAnsi="Arial" w:cs="Arial"/>
          <w:sz w:val="28"/>
          <w:szCs w:val="28"/>
        </w:rPr>
      </w:pPr>
    </w:p>
    <w:p w14:paraId="537E8CFC" w14:textId="77777777" w:rsidR="00F16258" w:rsidRDefault="00F16258" w:rsidP="00F16258">
      <w:pPr>
        <w:pStyle w:val="paragraph"/>
        <w:numPr>
          <w:ilvl w:val="0"/>
          <w:numId w:val="37"/>
        </w:numPr>
        <w:spacing w:before="0" w:beforeAutospacing="0" w:after="0" w:afterAutospacing="0"/>
        <w:textAlignment w:val="baseline"/>
        <w:rPr>
          <w:rFonts w:ascii="Arial" w:hAnsi="Arial" w:cs="Arial"/>
          <w:sz w:val="28"/>
          <w:szCs w:val="28"/>
        </w:rPr>
      </w:pPr>
      <w:r>
        <w:rPr>
          <w:rFonts w:ascii="Arial" w:hAnsi="Arial" w:cs="Arial"/>
          <w:sz w:val="28"/>
          <w:szCs w:val="28"/>
        </w:rPr>
        <w:t>Crear Habitación</w:t>
      </w:r>
    </w:p>
    <w:p w14:paraId="38F37770" w14:textId="77777777" w:rsidR="00F16258" w:rsidRDefault="00F16258" w:rsidP="00F16258">
      <w:pPr>
        <w:pStyle w:val="paragraph"/>
        <w:spacing w:before="0" w:beforeAutospacing="0" w:after="0" w:afterAutospacing="0"/>
        <w:textAlignment w:val="baseline"/>
        <w:rPr>
          <w:rFonts w:ascii="Arial" w:hAnsi="Arial" w:cs="Arial"/>
          <w:sz w:val="28"/>
          <w:szCs w:val="28"/>
        </w:rPr>
      </w:pPr>
      <w:r>
        <w:rPr>
          <w:rFonts w:ascii="Arial" w:hAnsi="Arial" w:cs="Arial"/>
          <w:sz w:val="28"/>
          <w:szCs w:val="28"/>
        </w:rPr>
        <w:t>Esta ventana es para que el recepcionista cree las habitaciones</w:t>
      </w:r>
    </w:p>
    <w:p w14:paraId="6F39DFFF" w14:textId="77777777" w:rsidR="00F16258" w:rsidRDefault="00F16258" w:rsidP="00F16258">
      <w:pPr>
        <w:pStyle w:val="paragraph"/>
        <w:numPr>
          <w:ilvl w:val="0"/>
          <w:numId w:val="40"/>
        </w:numPr>
        <w:spacing w:before="0" w:beforeAutospacing="0" w:after="0" w:afterAutospacing="0"/>
        <w:textAlignment w:val="baseline"/>
        <w:rPr>
          <w:rFonts w:ascii="Arial" w:hAnsi="Arial" w:cs="Arial"/>
          <w:sz w:val="28"/>
          <w:szCs w:val="28"/>
        </w:rPr>
      </w:pPr>
      <w:r>
        <w:rPr>
          <w:rFonts w:ascii="Arial" w:hAnsi="Arial" w:cs="Arial"/>
          <w:sz w:val="28"/>
          <w:szCs w:val="28"/>
        </w:rPr>
        <w:t>Número de personas: el recepcionista ingresa el número de personas para que el sistema le informe que habitaciones tiene disponibles con ese aforo.</w:t>
      </w:r>
    </w:p>
    <w:p w14:paraId="1A533173" w14:textId="77777777" w:rsidR="00F16258" w:rsidRDefault="00F16258" w:rsidP="00F16258">
      <w:pPr>
        <w:pStyle w:val="paragraph"/>
        <w:numPr>
          <w:ilvl w:val="0"/>
          <w:numId w:val="39"/>
        </w:numPr>
        <w:spacing w:before="0" w:beforeAutospacing="0" w:after="0" w:afterAutospacing="0"/>
        <w:textAlignment w:val="baseline"/>
        <w:rPr>
          <w:rFonts w:ascii="Arial" w:hAnsi="Arial" w:cs="Arial"/>
          <w:sz w:val="28"/>
          <w:szCs w:val="28"/>
        </w:rPr>
      </w:pPr>
      <w:r>
        <w:rPr>
          <w:rFonts w:ascii="Arial" w:hAnsi="Arial" w:cs="Arial"/>
          <w:sz w:val="28"/>
          <w:szCs w:val="28"/>
        </w:rPr>
        <w:t>Número de camas: el recepcionista ingresa el número de camas que tendrá disponible inicialmente esa habitación.</w:t>
      </w:r>
    </w:p>
    <w:p w14:paraId="049CCD57" w14:textId="77777777" w:rsidR="00F16258" w:rsidRDefault="00F16258" w:rsidP="00F16258">
      <w:pPr>
        <w:pStyle w:val="paragraph"/>
        <w:numPr>
          <w:ilvl w:val="0"/>
          <w:numId w:val="39"/>
        </w:numPr>
        <w:spacing w:before="0" w:beforeAutospacing="0" w:after="0" w:afterAutospacing="0"/>
        <w:textAlignment w:val="baseline"/>
        <w:rPr>
          <w:rFonts w:ascii="Arial" w:hAnsi="Arial" w:cs="Arial"/>
          <w:sz w:val="28"/>
          <w:szCs w:val="28"/>
        </w:rPr>
      </w:pPr>
      <w:r>
        <w:rPr>
          <w:rFonts w:ascii="Arial" w:hAnsi="Arial" w:cs="Arial"/>
          <w:sz w:val="28"/>
          <w:szCs w:val="28"/>
        </w:rPr>
        <w:t>Precio: precio habitación.</w:t>
      </w:r>
    </w:p>
    <w:p w14:paraId="0E7E3DCD" w14:textId="77777777" w:rsidR="00F16258" w:rsidRDefault="00F16258" w:rsidP="00F16258">
      <w:pPr>
        <w:pStyle w:val="paragraph"/>
        <w:numPr>
          <w:ilvl w:val="0"/>
          <w:numId w:val="39"/>
        </w:numPr>
        <w:spacing w:before="0" w:beforeAutospacing="0" w:after="0" w:afterAutospacing="0"/>
        <w:textAlignment w:val="baseline"/>
        <w:rPr>
          <w:rFonts w:ascii="Arial" w:hAnsi="Arial" w:cs="Arial"/>
          <w:sz w:val="28"/>
          <w:szCs w:val="28"/>
        </w:rPr>
      </w:pPr>
      <w:r>
        <w:rPr>
          <w:rFonts w:ascii="Arial" w:hAnsi="Arial" w:cs="Arial"/>
          <w:sz w:val="28"/>
          <w:szCs w:val="28"/>
        </w:rPr>
        <w:t>Guardar: este botón guarda la información de la nueva habitación en un archivo .</w:t>
      </w:r>
      <w:proofErr w:type="spellStart"/>
      <w:r>
        <w:rPr>
          <w:rFonts w:ascii="Arial" w:hAnsi="Arial" w:cs="Arial"/>
          <w:sz w:val="28"/>
          <w:szCs w:val="28"/>
        </w:rPr>
        <w:t>csv</w:t>
      </w:r>
      <w:proofErr w:type="spellEnd"/>
      <w:r>
        <w:rPr>
          <w:rFonts w:ascii="Arial" w:hAnsi="Arial" w:cs="Arial"/>
          <w:sz w:val="28"/>
          <w:szCs w:val="28"/>
        </w:rPr>
        <w:t xml:space="preserve"> llamado “</w:t>
      </w:r>
      <w:proofErr w:type="spellStart"/>
      <w:r>
        <w:rPr>
          <w:rFonts w:ascii="Arial" w:hAnsi="Arial" w:cs="Arial"/>
          <w:sz w:val="28"/>
          <w:szCs w:val="28"/>
        </w:rPr>
        <w:t>craer</w:t>
      </w:r>
      <w:proofErr w:type="spellEnd"/>
      <w:r>
        <w:rPr>
          <w:rFonts w:ascii="Arial" w:hAnsi="Arial" w:cs="Arial"/>
          <w:sz w:val="28"/>
          <w:szCs w:val="28"/>
        </w:rPr>
        <w:t xml:space="preserve"> habitacio.csv”.</w:t>
      </w:r>
    </w:p>
    <w:p w14:paraId="1C15A7FC" w14:textId="77777777" w:rsidR="00F16258" w:rsidRDefault="00F16258" w:rsidP="00F16258">
      <w:pPr>
        <w:pStyle w:val="paragraph"/>
        <w:numPr>
          <w:ilvl w:val="0"/>
          <w:numId w:val="37"/>
        </w:numPr>
        <w:spacing w:before="0" w:beforeAutospacing="0" w:after="0" w:afterAutospacing="0"/>
        <w:textAlignment w:val="baseline"/>
        <w:rPr>
          <w:rFonts w:ascii="Arial" w:hAnsi="Arial" w:cs="Arial"/>
          <w:sz w:val="28"/>
          <w:szCs w:val="28"/>
        </w:rPr>
      </w:pPr>
      <w:proofErr w:type="spellStart"/>
      <w:r>
        <w:rPr>
          <w:rFonts w:ascii="Arial" w:hAnsi="Arial" w:cs="Arial"/>
          <w:sz w:val="28"/>
          <w:szCs w:val="28"/>
        </w:rPr>
        <w:t>Check</w:t>
      </w:r>
      <w:proofErr w:type="spellEnd"/>
      <w:r>
        <w:rPr>
          <w:rFonts w:ascii="Arial" w:hAnsi="Arial" w:cs="Arial"/>
          <w:sz w:val="28"/>
          <w:szCs w:val="28"/>
        </w:rPr>
        <w:t xml:space="preserve"> in</w:t>
      </w:r>
    </w:p>
    <w:p w14:paraId="05DA1F1B" w14:textId="77777777" w:rsidR="00F16258" w:rsidRDefault="00F16258" w:rsidP="00F16258">
      <w:pPr>
        <w:pStyle w:val="paragraph"/>
        <w:numPr>
          <w:ilvl w:val="0"/>
          <w:numId w:val="41"/>
        </w:numPr>
        <w:spacing w:before="0" w:beforeAutospacing="0" w:after="0" w:afterAutospacing="0"/>
        <w:textAlignment w:val="baseline"/>
        <w:rPr>
          <w:rFonts w:ascii="Arial" w:hAnsi="Arial" w:cs="Arial"/>
          <w:sz w:val="28"/>
          <w:szCs w:val="28"/>
        </w:rPr>
      </w:pPr>
      <w:r>
        <w:rPr>
          <w:rFonts w:ascii="Arial" w:hAnsi="Arial" w:cs="Arial"/>
          <w:sz w:val="28"/>
          <w:szCs w:val="28"/>
        </w:rPr>
        <w:t xml:space="preserve">confirma el ingreso del usuario y que por ende la habitación se encuentra ocupada. </w:t>
      </w:r>
    </w:p>
    <w:p w14:paraId="1BE7F6E6" w14:textId="77777777" w:rsidR="00F16258" w:rsidRDefault="00F16258" w:rsidP="00F16258">
      <w:pPr>
        <w:pStyle w:val="paragraph"/>
        <w:numPr>
          <w:ilvl w:val="0"/>
          <w:numId w:val="37"/>
        </w:numPr>
        <w:spacing w:before="0" w:beforeAutospacing="0" w:after="0" w:afterAutospacing="0"/>
        <w:textAlignment w:val="baseline"/>
        <w:rPr>
          <w:rFonts w:ascii="Arial" w:hAnsi="Arial" w:cs="Arial"/>
          <w:sz w:val="28"/>
          <w:szCs w:val="28"/>
        </w:rPr>
      </w:pPr>
      <w:proofErr w:type="spellStart"/>
      <w:r>
        <w:rPr>
          <w:rFonts w:ascii="Arial" w:hAnsi="Arial" w:cs="Arial"/>
          <w:sz w:val="28"/>
          <w:szCs w:val="28"/>
        </w:rPr>
        <w:t>Check</w:t>
      </w:r>
      <w:proofErr w:type="spellEnd"/>
      <w:r>
        <w:rPr>
          <w:rFonts w:ascii="Arial" w:hAnsi="Arial" w:cs="Arial"/>
          <w:sz w:val="28"/>
          <w:szCs w:val="28"/>
        </w:rPr>
        <w:t xml:space="preserve"> </w:t>
      </w:r>
      <w:proofErr w:type="spellStart"/>
      <w:r>
        <w:rPr>
          <w:rFonts w:ascii="Arial" w:hAnsi="Arial" w:cs="Arial"/>
          <w:sz w:val="28"/>
          <w:szCs w:val="28"/>
        </w:rPr>
        <w:t>out</w:t>
      </w:r>
      <w:proofErr w:type="spellEnd"/>
    </w:p>
    <w:p w14:paraId="2CF78FDA" w14:textId="77777777" w:rsidR="00F16258" w:rsidRDefault="00F16258" w:rsidP="00F16258">
      <w:pPr>
        <w:pStyle w:val="paragraph"/>
        <w:numPr>
          <w:ilvl w:val="0"/>
          <w:numId w:val="41"/>
        </w:numPr>
        <w:spacing w:before="0" w:beforeAutospacing="0" w:after="0" w:afterAutospacing="0"/>
        <w:textAlignment w:val="baseline"/>
        <w:rPr>
          <w:rFonts w:ascii="Arial" w:hAnsi="Arial" w:cs="Arial"/>
          <w:sz w:val="28"/>
          <w:szCs w:val="28"/>
        </w:rPr>
      </w:pPr>
      <w:r>
        <w:rPr>
          <w:rFonts w:ascii="Arial" w:hAnsi="Arial" w:cs="Arial"/>
          <w:sz w:val="28"/>
          <w:szCs w:val="28"/>
        </w:rPr>
        <w:t>confirma la salida del usuario y que por ende la habitación se encuentra desocupada.</w:t>
      </w:r>
    </w:p>
    <w:p w14:paraId="64781837" w14:textId="77777777" w:rsidR="00F16258" w:rsidRPr="000B5CF7" w:rsidRDefault="00F16258" w:rsidP="000B5CF7">
      <w:pPr>
        <w:pStyle w:val="paragraph"/>
        <w:spacing w:before="0" w:beforeAutospacing="0" w:after="0" w:afterAutospacing="0"/>
        <w:textAlignment w:val="baseline"/>
        <w:rPr>
          <w:rFonts w:ascii="Arial" w:hAnsi="Arial" w:cs="Arial"/>
          <w:color w:val="000000" w:themeColor="text1"/>
          <w:sz w:val="28"/>
          <w:szCs w:val="28"/>
        </w:rPr>
      </w:pPr>
    </w:p>
    <w:sectPr w:rsidR="00F16258" w:rsidRPr="000B5C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7A0280C"/>
    <w:multiLevelType w:val="hybridMultilevel"/>
    <w:tmpl w:val="2304BC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1C26F8E"/>
    <w:multiLevelType w:val="hybridMultilevel"/>
    <w:tmpl w:val="86F859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4FE7EB6"/>
    <w:multiLevelType w:val="hybridMultilevel"/>
    <w:tmpl w:val="85C4465C"/>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1DEF1F14"/>
    <w:multiLevelType w:val="hybridMultilevel"/>
    <w:tmpl w:val="C9F44D1A"/>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2" w15:restartNumberingAfterBreak="0">
    <w:nsid w:val="239423A2"/>
    <w:multiLevelType w:val="hybridMultilevel"/>
    <w:tmpl w:val="51743A0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276B5B9F"/>
    <w:multiLevelType w:val="hybridMultilevel"/>
    <w:tmpl w:val="7CF8AEBC"/>
    <w:lvl w:ilvl="0" w:tplc="240A000D">
      <w:start w:val="1"/>
      <w:numFmt w:val="bullet"/>
      <w:lvlText w:val=""/>
      <w:lvlJc w:val="left"/>
      <w:pPr>
        <w:ind w:left="1440" w:hanging="360"/>
      </w:pPr>
      <w:rPr>
        <w:rFonts w:ascii="Wingdings" w:hAnsi="Wingdings" w:hint="default"/>
      </w:rPr>
    </w:lvl>
    <w:lvl w:ilvl="1" w:tplc="240A0003">
      <w:start w:val="1"/>
      <w:numFmt w:val="bullet"/>
      <w:lvlText w:val="o"/>
      <w:lvlJc w:val="left"/>
      <w:pPr>
        <w:ind w:left="2160" w:hanging="360"/>
      </w:pPr>
      <w:rPr>
        <w:rFonts w:ascii="Courier New" w:hAnsi="Courier New" w:cs="Courier New" w:hint="default"/>
      </w:rPr>
    </w:lvl>
    <w:lvl w:ilvl="2" w:tplc="240A0005">
      <w:start w:val="1"/>
      <w:numFmt w:val="bullet"/>
      <w:lvlText w:val=""/>
      <w:lvlJc w:val="left"/>
      <w:pPr>
        <w:ind w:left="2880" w:hanging="360"/>
      </w:pPr>
      <w:rPr>
        <w:rFonts w:ascii="Wingdings" w:hAnsi="Wingdings" w:hint="default"/>
      </w:rPr>
    </w:lvl>
    <w:lvl w:ilvl="3" w:tplc="240A0001">
      <w:start w:val="1"/>
      <w:numFmt w:val="bullet"/>
      <w:lvlText w:val=""/>
      <w:lvlJc w:val="left"/>
      <w:pPr>
        <w:ind w:left="3600" w:hanging="360"/>
      </w:pPr>
      <w:rPr>
        <w:rFonts w:ascii="Symbol" w:hAnsi="Symbol" w:hint="default"/>
      </w:rPr>
    </w:lvl>
    <w:lvl w:ilvl="4" w:tplc="240A0003">
      <w:start w:val="1"/>
      <w:numFmt w:val="bullet"/>
      <w:lvlText w:val="o"/>
      <w:lvlJc w:val="left"/>
      <w:pPr>
        <w:ind w:left="4320" w:hanging="360"/>
      </w:pPr>
      <w:rPr>
        <w:rFonts w:ascii="Courier New" w:hAnsi="Courier New" w:cs="Courier New" w:hint="default"/>
      </w:rPr>
    </w:lvl>
    <w:lvl w:ilvl="5" w:tplc="240A0005">
      <w:start w:val="1"/>
      <w:numFmt w:val="bullet"/>
      <w:lvlText w:val=""/>
      <w:lvlJc w:val="left"/>
      <w:pPr>
        <w:ind w:left="5040" w:hanging="360"/>
      </w:pPr>
      <w:rPr>
        <w:rFonts w:ascii="Wingdings" w:hAnsi="Wingdings" w:hint="default"/>
      </w:rPr>
    </w:lvl>
    <w:lvl w:ilvl="6" w:tplc="240A0001">
      <w:start w:val="1"/>
      <w:numFmt w:val="bullet"/>
      <w:lvlText w:val=""/>
      <w:lvlJc w:val="left"/>
      <w:pPr>
        <w:ind w:left="5760" w:hanging="360"/>
      </w:pPr>
      <w:rPr>
        <w:rFonts w:ascii="Symbol" w:hAnsi="Symbol" w:hint="default"/>
      </w:rPr>
    </w:lvl>
    <w:lvl w:ilvl="7" w:tplc="240A0003">
      <w:start w:val="1"/>
      <w:numFmt w:val="bullet"/>
      <w:lvlText w:val="o"/>
      <w:lvlJc w:val="left"/>
      <w:pPr>
        <w:ind w:left="6480" w:hanging="360"/>
      </w:pPr>
      <w:rPr>
        <w:rFonts w:ascii="Courier New" w:hAnsi="Courier New" w:cs="Courier New" w:hint="default"/>
      </w:rPr>
    </w:lvl>
    <w:lvl w:ilvl="8" w:tplc="240A0005">
      <w:start w:val="1"/>
      <w:numFmt w:val="bullet"/>
      <w:lvlText w:val=""/>
      <w:lvlJc w:val="left"/>
      <w:pPr>
        <w:ind w:left="7200" w:hanging="360"/>
      </w:pPr>
      <w:rPr>
        <w:rFonts w:ascii="Wingdings" w:hAnsi="Wingdings" w:hint="default"/>
      </w:rPr>
    </w:lvl>
  </w:abstractNum>
  <w:abstractNum w:abstractNumId="14" w15:restartNumberingAfterBreak="0">
    <w:nsid w:val="2BAA62AF"/>
    <w:multiLevelType w:val="hybridMultilevel"/>
    <w:tmpl w:val="4AC82A14"/>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2C6C5BF9"/>
    <w:multiLevelType w:val="hybridMultilevel"/>
    <w:tmpl w:val="1B921390"/>
    <w:lvl w:ilvl="0" w:tplc="240A000D">
      <w:start w:val="1"/>
      <w:numFmt w:val="bullet"/>
      <w:lvlText w:val=""/>
      <w:lvlJc w:val="left"/>
      <w:pPr>
        <w:ind w:left="1440" w:hanging="360"/>
      </w:pPr>
      <w:rPr>
        <w:rFonts w:ascii="Wingdings" w:hAnsi="Wingdings" w:hint="default"/>
      </w:rPr>
    </w:lvl>
    <w:lvl w:ilvl="1" w:tplc="240A0003">
      <w:start w:val="1"/>
      <w:numFmt w:val="bullet"/>
      <w:lvlText w:val="o"/>
      <w:lvlJc w:val="left"/>
      <w:pPr>
        <w:ind w:left="2160" w:hanging="360"/>
      </w:pPr>
      <w:rPr>
        <w:rFonts w:ascii="Courier New" w:hAnsi="Courier New" w:cs="Courier New" w:hint="default"/>
      </w:rPr>
    </w:lvl>
    <w:lvl w:ilvl="2" w:tplc="240A0005">
      <w:start w:val="1"/>
      <w:numFmt w:val="bullet"/>
      <w:lvlText w:val=""/>
      <w:lvlJc w:val="left"/>
      <w:pPr>
        <w:ind w:left="2880" w:hanging="360"/>
      </w:pPr>
      <w:rPr>
        <w:rFonts w:ascii="Wingdings" w:hAnsi="Wingdings" w:hint="default"/>
      </w:rPr>
    </w:lvl>
    <w:lvl w:ilvl="3" w:tplc="240A0001">
      <w:start w:val="1"/>
      <w:numFmt w:val="bullet"/>
      <w:lvlText w:val=""/>
      <w:lvlJc w:val="left"/>
      <w:pPr>
        <w:ind w:left="3600" w:hanging="360"/>
      </w:pPr>
      <w:rPr>
        <w:rFonts w:ascii="Symbol" w:hAnsi="Symbol" w:hint="default"/>
      </w:rPr>
    </w:lvl>
    <w:lvl w:ilvl="4" w:tplc="240A0003">
      <w:start w:val="1"/>
      <w:numFmt w:val="bullet"/>
      <w:lvlText w:val="o"/>
      <w:lvlJc w:val="left"/>
      <w:pPr>
        <w:ind w:left="4320" w:hanging="360"/>
      </w:pPr>
      <w:rPr>
        <w:rFonts w:ascii="Courier New" w:hAnsi="Courier New" w:cs="Courier New" w:hint="default"/>
      </w:rPr>
    </w:lvl>
    <w:lvl w:ilvl="5" w:tplc="240A0005">
      <w:start w:val="1"/>
      <w:numFmt w:val="bullet"/>
      <w:lvlText w:val=""/>
      <w:lvlJc w:val="left"/>
      <w:pPr>
        <w:ind w:left="5040" w:hanging="360"/>
      </w:pPr>
      <w:rPr>
        <w:rFonts w:ascii="Wingdings" w:hAnsi="Wingdings" w:hint="default"/>
      </w:rPr>
    </w:lvl>
    <w:lvl w:ilvl="6" w:tplc="240A0001">
      <w:start w:val="1"/>
      <w:numFmt w:val="bullet"/>
      <w:lvlText w:val=""/>
      <w:lvlJc w:val="left"/>
      <w:pPr>
        <w:ind w:left="5760" w:hanging="360"/>
      </w:pPr>
      <w:rPr>
        <w:rFonts w:ascii="Symbol" w:hAnsi="Symbol" w:hint="default"/>
      </w:rPr>
    </w:lvl>
    <w:lvl w:ilvl="7" w:tplc="240A0003">
      <w:start w:val="1"/>
      <w:numFmt w:val="bullet"/>
      <w:lvlText w:val="o"/>
      <w:lvlJc w:val="left"/>
      <w:pPr>
        <w:ind w:left="6480" w:hanging="360"/>
      </w:pPr>
      <w:rPr>
        <w:rFonts w:ascii="Courier New" w:hAnsi="Courier New" w:cs="Courier New" w:hint="default"/>
      </w:rPr>
    </w:lvl>
    <w:lvl w:ilvl="8" w:tplc="240A0005">
      <w:start w:val="1"/>
      <w:numFmt w:val="bullet"/>
      <w:lvlText w:val=""/>
      <w:lvlJc w:val="left"/>
      <w:pPr>
        <w:ind w:left="7200" w:hanging="360"/>
      </w:pPr>
      <w:rPr>
        <w:rFonts w:ascii="Wingdings" w:hAnsi="Wingdings" w:hint="default"/>
      </w:rPr>
    </w:lvl>
  </w:abstractNum>
  <w:abstractNum w:abstractNumId="16" w15:restartNumberingAfterBreak="0">
    <w:nsid w:val="2DAB3CE8"/>
    <w:multiLevelType w:val="hybridMultilevel"/>
    <w:tmpl w:val="850451BA"/>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15:restartNumberingAfterBreak="0">
    <w:nsid w:val="408143E0"/>
    <w:multiLevelType w:val="hybridMultilevel"/>
    <w:tmpl w:val="F0AA454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15:restartNumberingAfterBreak="0">
    <w:nsid w:val="41A468E2"/>
    <w:multiLevelType w:val="hybridMultilevel"/>
    <w:tmpl w:val="EE2C971E"/>
    <w:lvl w:ilvl="0" w:tplc="240A000D">
      <w:start w:val="1"/>
      <w:numFmt w:val="bullet"/>
      <w:lvlText w:val=""/>
      <w:lvlJc w:val="left"/>
      <w:pPr>
        <w:ind w:left="1430" w:hanging="360"/>
      </w:pPr>
      <w:rPr>
        <w:rFonts w:ascii="Wingdings" w:hAnsi="Wingdings" w:hint="default"/>
      </w:rPr>
    </w:lvl>
    <w:lvl w:ilvl="1" w:tplc="240A0003" w:tentative="1">
      <w:start w:val="1"/>
      <w:numFmt w:val="bullet"/>
      <w:lvlText w:val="o"/>
      <w:lvlJc w:val="left"/>
      <w:pPr>
        <w:ind w:left="2150" w:hanging="360"/>
      </w:pPr>
      <w:rPr>
        <w:rFonts w:ascii="Courier New" w:hAnsi="Courier New" w:cs="Courier New" w:hint="default"/>
      </w:rPr>
    </w:lvl>
    <w:lvl w:ilvl="2" w:tplc="240A0005" w:tentative="1">
      <w:start w:val="1"/>
      <w:numFmt w:val="bullet"/>
      <w:lvlText w:val=""/>
      <w:lvlJc w:val="left"/>
      <w:pPr>
        <w:ind w:left="2870" w:hanging="360"/>
      </w:pPr>
      <w:rPr>
        <w:rFonts w:ascii="Wingdings" w:hAnsi="Wingdings" w:hint="default"/>
      </w:rPr>
    </w:lvl>
    <w:lvl w:ilvl="3" w:tplc="240A0001" w:tentative="1">
      <w:start w:val="1"/>
      <w:numFmt w:val="bullet"/>
      <w:lvlText w:val=""/>
      <w:lvlJc w:val="left"/>
      <w:pPr>
        <w:ind w:left="3590" w:hanging="360"/>
      </w:pPr>
      <w:rPr>
        <w:rFonts w:ascii="Symbol" w:hAnsi="Symbol" w:hint="default"/>
      </w:rPr>
    </w:lvl>
    <w:lvl w:ilvl="4" w:tplc="240A0003" w:tentative="1">
      <w:start w:val="1"/>
      <w:numFmt w:val="bullet"/>
      <w:lvlText w:val="o"/>
      <w:lvlJc w:val="left"/>
      <w:pPr>
        <w:ind w:left="4310" w:hanging="360"/>
      </w:pPr>
      <w:rPr>
        <w:rFonts w:ascii="Courier New" w:hAnsi="Courier New" w:cs="Courier New" w:hint="default"/>
      </w:rPr>
    </w:lvl>
    <w:lvl w:ilvl="5" w:tplc="240A0005" w:tentative="1">
      <w:start w:val="1"/>
      <w:numFmt w:val="bullet"/>
      <w:lvlText w:val=""/>
      <w:lvlJc w:val="left"/>
      <w:pPr>
        <w:ind w:left="5030" w:hanging="360"/>
      </w:pPr>
      <w:rPr>
        <w:rFonts w:ascii="Wingdings" w:hAnsi="Wingdings" w:hint="default"/>
      </w:rPr>
    </w:lvl>
    <w:lvl w:ilvl="6" w:tplc="240A0001" w:tentative="1">
      <w:start w:val="1"/>
      <w:numFmt w:val="bullet"/>
      <w:lvlText w:val=""/>
      <w:lvlJc w:val="left"/>
      <w:pPr>
        <w:ind w:left="5750" w:hanging="360"/>
      </w:pPr>
      <w:rPr>
        <w:rFonts w:ascii="Symbol" w:hAnsi="Symbol" w:hint="default"/>
      </w:rPr>
    </w:lvl>
    <w:lvl w:ilvl="7" w:tplc="240A0003" w:tentative="1">
      <w:start w:val="1"/>
      <w:numFmt w:val="bullet"/>
      <w:lvlText w:val="o"/>
      <w:lvlJc w:val="left"/>
      <w:pPr>
        <w:ind w:left="6470" w:hanging="360"/>
      </w:pPr>
      <w:rPr>
        <w:rFonts w:ascii="Courier New" w:hAnsi="Courier New" w:cs="Courier New" w:hint="default"/>
      </w:rPr>
    </w:lvl>
    <w:lvl w:ilvl="8" w:tplc="240A0005" w:tentative="1">
      <w:start w:val="1"/>
      <w:numFmt w:val="bullet"/>
      <w:lvlText w:val=""/>
      <w:lvlJc w:val="left"/>
      <w:pPr>
        <w:ind w:left="7190" w:hanging="360"/>
      </w:pPr>
      <w:rPr>
        <w:rFonts w:ascii="Wingdings" w:hAnsi="Wingdings" w:hint="default"/>
      </w:rPr>
    </w:lvl>
  </w:abstractNum>
  <w:abstractNum w:abstractNumId="19" w15:restartNumberingAfterBreak="0">
    <w:nsid w:val="463761E8"/>
    <w:multiLevelType w:val="hybridMultilevel"/>
    <w:tmpl w:val="A104C2E4"/>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466677F6"/>
    <w:multiLevelType w:val="hybridMultilevel"/>
    <w:tmpl w:val="2974C68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8006418"/>
    <w:multiLevelType w:val="hybridMultilevel"/>
    <w:tmpl w:val="EA741C0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8AE6C15"/>
    <w:multiLevelType w:val="hybridMultilevel"/>
    <w:tmpl w:val="F0A810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F45564F"/>
    <w:multiLevelType w:val="hybridMultilevel"/>
    <w:tmpl w:val="DF5AFB0A"/>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15:restartNumberingAfterBreak="0">
    <w:nsid w:val="51CC5030"/>
    <w:multiLevelType w:val="hybridMultilevel"/>
    <w:tmpl w:val="1854C5F2"/>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5" w15:restartNumberingAfterBreak="0">
    <w:nsid w:val="51F150DC"/>
    <w:multiLevelType w:val="hybridMultilevel"/>
    <w:tmpl w:val="45EA93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3151C1F"/>
    <w:multiLevelType w:val="hybridMultilevel"/>
    <w:tmpl w:val="1ECCEB5C"/>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7" w15:restartNumberingAfterBreak="0">
    <w:nsid w:val="601665C3"/>
    <w:multiLevelType w:val="hybridMultilevel"/>
    <w:tmpl w:val="31CE3B2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8" w15:restartNumberingAfterBreak="0">
    <w:nsid w:val="6593171D"/>
    <w:multiLevelType w:val="hybridMultilevel"/>
    <w:tmpl w:val="BAB8A6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860024B"/>
    <w:multiLevelType w:val="hybridMultilevel"/>
    <w:tmpl w:val="4FF4950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8B77734"/>
    <w:multiLevelType w:val="hybridMultilevel"/>
    <w:tmpl w:val="3390A012"/>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1" w15:restartNumberingAfterBreak="0">
    <w:nsid w:val="6A0C29EF"/>
    <w:multiLevelType w:val="hybridMultilevel"/>
    <w:tmpl w:val="F47E4C8C"/>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2" w15:restartNumberingAfterBreak="0">
    <w:nsid w:val="6B7B1A6B"/>
    <w:multiLevelType w:val="hybridMultilevel"/>
    <w:tmpl w:val="90D6D0B2"/>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3" w15:restartNumberingAfterBreak="0">
    <w:nsid w:val="6BCE1AA8"/>
    <w:multiLevelType w:val="hybridMultilevel"/>
    <w:tmpl w:val="B78AC038"/>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4" w15:restartNumberingAfterBreak="0">
    <w:nsid w:val="6D0065EA"/>
    <w:multiLevelType w:val="hybridMultilevel"/>
    <w:tmpl w:val="16D2D848"/>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5" w15:restartNumberingAfterBreak="0">
    <w:nsid w:val="6D830944"/>
    <w:multiLevelType w:val="hybridMultilevel"/>
    <w:tmpl w:val="70E6933A"/>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6" w15:restartNumberingAfterBreak="0">
    <w:nsid w:val="6E435D96"/>
    <w:multiLevelType w:val="hybridMultilevel"/>
    <w:tmpl w:val="03320082"/>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7" w15:restartNumberingAfterBreak="0">
    <w:nsid w:val="7D976A24"/>
    <w:multiLevelType w:val="hybridMultilevel"/>
    <w:tmpl w:val="B6B82538"/>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966543176">
    <w:abstractNumId w:val="25"/>
  </w:num>
  <w:num w:numId="2" w16cid:durableId="1225406994">
    <w:abstractNumId w:val="20"/>
  </w:num>
  <w:num w:numId="3" w16cid:durableId="1165434521">
    <w:abstractNumId w:val="21"/>
  </w:num>
  <w:num w:numId="4" w16cid:durableId="183205118">
    <w:abstractNumId w:val="27"/>
  </w:num>
  <w:num w:numId="5" w16cid:durableId="758411866">
    <w:abstractNumId w:val="12"/>
  </w:num>
  <w:num w:numId="6" w16cid:durableId="1426029948">
    <w:abstractNumId w:val="14"/>
  </w:num>
  <w:num w:numId="7" w16cid:durableId="3168137">
    <w:abstractNumId w:val="36"/>
  </w:num>
  <w:num w:numId="8" w16cid:durableId="352459478">
    <w:abstractNumId w:val="30"/>
  </w:num>
  <w:num w:numId="9" w16cid:durableId="1098646917">
    <w:abstractNumId w:val="23"/>
  </w:num>
  <w:num w:numId="10" w16cid:durableId="2024043335">
    <w:abstractNumId w:val="33"/>
  </w:num>
  <w:num w:numId="11" w16cid:durableId="782266759">
    <w:abstractNumId w:val="35"/>
  </w:num>
  <w:num w:numId="12" w16cid:durableId="38744082">
    <w:abstractNumId w:val="34"/>
  </w:num>
  <w:num w:numId="13" w16cid:durableId="1288700813">
    <w:abstractNumId w:val="11"/>
  </w:num>
  <w:num w:numId="14" w16cid:durableId="2057662245">
    <w:abstractNumId w:val="26"/>
  </w:num>
  <w:num w:numId="15" w16cid:durableId="1386561573">
    <w:abstractNumId w:val="31"/>
  </w:num>
  <w:num w:numId="16" w16cid:durableId="1784348675">
    <w:abstractNumId w:val="8"/>
  </w:num>
  <w:num w:numId="17" w16cid:durableId="1226455076">
    <w:abstractNumId w:val="17"/>
  </w:num>
  <w:num w:numId="18" w16cid:durableId="212740634">
    <w:abstractNumId w:val="28"/>
  </w:num>
  <w:num w:numId="19" w16cid:durableId="862061474">
    <w:abstractNumId w:val="22"/>
  </w:num>
  <w:num w:numId="20" w16cid:durableId="2136292395">
    <w:abstractNumId w:val="9"/>
  </w:num>
  <w:num w:numId="21" w16cid:durableId="427388719">
    <w:abstractNumId w:val="10"/>
  </w:num>
  <w:num w:numId="22" w16cid:durableId="351954357">
    <w:abstractNumId w:val="19"/>
  </w:num>
  <w:num w:numId="23" w16cid:durableId="241527785">
    <w:abstractNumId w:val="32"/>
  </w:num>
  <w:num w:numId="24" w16cid:durableId="1463113214">
    <w:abstractNumId w:val="37"/>
  </w:num>
  <w:num w:numId="25" w16cid:durableId="243999338">
    <w:abstractNumId w:val="16"/>
  </w:num>
  <w:num w:numId="26" w16cid:durableId="381363982">
    <w:abstractNumId w:val="29"/>
  </w:num>
  <w:num w:numId="27" w16cid:durableId="562328270">
    <w:abstractNumId w:val="24"/>
  </w:num>
  <w:num w:numId="28" w16cid:durableId="2001955862">
    <w:abstractNumId w:val="18"/>
  </w:num>
  <w:num w:numId="29" w16cid:durableId="718825686">
    <w:abstractNumId w:val="0"/>
  </w:num>
  <w:num w:numId="30" w16cid:durableId="739865918">
    <w:abstractNumId w:val="1"/>
  </w:num>
  <w:num w:numId="31" w16cid:durableId="791629185">
    <w:abstractNumId w:val="2"/>
  </w:num>
  <w:num w:numId="32" w16cid:durableId="1446852987">
    <w:abstractNumId w:val="3"/>
  </w:num>
  <w:num w:numId="33" w16cid:durableId="1657496165">
    <w:abstractNumId w:val="4"/>
  </w:num>
  <w:num w:numId="34" w16cid:durableId="1125736654">
    <w:abstractNumId w:val="5"/>
  </w:num>
  <w:num w:numId="35" w16cid:durableId="1567958143">
    <w:abstractNumId w:val="6"/>
  </w:num>
  <w:num w:numId="36" w16cid:durableId="57478090">
    <w:abstractNumId w:val="7"/>
  </w:num>
  <w:num w:numId="37" w16cid:durableId="1786196012">
    <w:abstractNumId w:val="9"/>
  </w:num>
  <w:num w:numId="38" w16cid:durableId="1505588102">
    <w:abstractNumId w:val="13"/>
  </w:num>
  <w:num w:numId="39" w16cid:durableId="853345096">
    <w:abstractNumId w:val="24"/>
  </w:num>
  <w:num w:numId="40" w16cid:durableId="273176232">
    <w:abstractNumId w:val="18"/>
  </w:num>
  <w:num w:numId="41" w16cid:durableId="9716374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B3F"/>
    <w:rsid w:val="00034C62"/>
    <w:rsid w:val="000B5CF7"/>
    <w:rsid w:val="000C2DDE"/>
    <w:rsid w:val="000F114C"/>
    <w:rsid w:val="00152BA6"/>
    <w:rsid w:val="00234555"/>
    <w:rsid w:val="00264739"/>
    <w:rsid w:val="00366008"/>
    <w:rsid w:val="00387688"/>
    <w:rsid w:val="00452B3F"/>
    <w:rsid w:val="004F31D4"/>
    <w:rsid w:val="00566DC1"/>
    <w:rsid w:val="005F6BA1"/>
    <w:rsid w:val="007B526A"/>
    <w:rsid w:val="008361E0"/>
    <w:rsid w:val="008526FB"/>
    <w:rsid w:val="008971BF"/>
    <w:rsid w:val="00B273D2"/>
    <w:rsid w:val="00B75E03"/>
    <w:rsid w:val="00BF2FDD"/>
    <w:rsid w:val="00DE6139"/>
    <w:rsid w:val="00E61FA7"/>
    <w:rsid w:val="00E779BE"/>
    <w:rsid w:val="00F16258"/>
    <w:rsid w:val="00FC5051"/>
    <w:rsid w:val="00FE79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259B4"/>
  <w15:chartTrackingRefBased/>
  <w15:docId w15:val="{154D6F85-38E2-4E1B-BBC6-CDB10458D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2B3F"/>
    <w:pPr>
      <w:ind w:left="720"/>
      <w:contextualSpacing/>
    </w:pPr>
  </w:style>
  <w:style w:type="paragraph" w:customStyle="1" w:styleId="paragraph">
    <w:name w:val="paragraph"/>
    <w:basedOn w:val="Normal"/>
    <w:rsid w:val="007B526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7B526A"/>
  </w:style>
  <w:style w:type="character" w:customStyle="1" w:styleId="eop">
    <w:name w:val="eop"/>
    <w:basedOn w:val="Fuentedeprrafopredeter"/>
    <w:rsid w:val="007B5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711379">
      <w:bodyDiv w:val="1"/>
      <w:marLeft w:val="0"/>
      <w:marRight w:val="0"/>
      <w:marTop w:val="0"/>
      <w:marBottom w:val="0"/>
      <w:divBdr>
        <w:top w:val="none" w:sz="0" w:space="0" w:color="auto"/>
        <w:left w:val="none" w:sz="0" w:space="0" w:color="auto"/>
        <w:bottom w:val="none" w:sz="0" w:space="0" w:color="auto"/>
        <w:right w:val="none" w:sz="0" w:space="0" w:color="auto"/>
      </w:divBdr>
    </w:div>
    <w:div w:id="599802631">
      <w:bodyDiv w:val="1"/>
      <w:marLeft w:val="0"/>
      <w:marRight w:val="0"/>
      <w:marTop w:val="0"/>
      <w:marBottom w:val="0"/>
      <w:divBdr>
        <w:top w:val="none" w:sz="0" w:space="0" w:color="auto"/>
        <w:left w:val="none" w:sz="0" w:space="0" w:color="auto"/>
        <w:bottom w:val="none" w:sz="0" w:space="0" w:color="auto"/>
        <w:right w:val="none" w:sz="0" w:space="0" w:color="auto"/>
      </w:divBdr>
      <w:divsChild>
        <w:div w:id="585189753">
          <w:marLeft w:val="0"/>
          <w:marRight w:val="0"/>
          <w:marTop w:val="0"/>
          <w:marBottom w:val="0"/>
          <w:divBdr>
            <w:top w:val="none" w:sz="0" w:space="0" w:color="auto"/>
            <w:left w:val="none" w:sz="0" w:space="0" w:color="auto"/>
            <w:bottom w:val="none" w:sz="0" w:space="0" w:color="auto"/>
            <w:right w:val="none" w:sz="0" w:space="0" w:color="auto"/>
          </w:divBdr>
          <w:divsChild>
            <w:div w:id="126898402">
              <w:marLeft w:val="0"/>
              <w:marRight w:val="0"/>
              <w:marTop w:val="0"/>
              <w:marBottom w:val="0"/>
              <w:divBdr>
                <w:top w:val="none" w:sz="0" w:space="0" w:color="auto"/>
                <w:left w:val="none" w:sz="0" w:space="0" w:color="auto"/>
                <w:bottom w:val="none" w:sz="0" w:space="0" w:color="auto"/>
                <w:right w:val="none" w:sz="0" w:space="0" w:color="auto"/>
              </w:divBdr>
            </w:div>
            <w:div w:id="87191818">
              <w:marLeft w:val="0"/>
              <w:marRight w:val="0"/>
              <w:marTop w:val="0"/>
              <w:marBottom w:val="0"/>
              <w:divBdr>
                <w:top w:val="none" w:sz="0" w:space="0" w:color="auto"/>
                <w:left w:val="none" w:sz="0" w:space="0" w:color="auto"/>
                <w:bottom w:val="none" w:sz="0" w:space="0" w:color="auto"/>
                <w:right w:val="none" w:sz="0" w:space="0" w:color="auto"/>
              </w:divBdr>
            </w:div>
            <w:div w:id="1581989841">
              <w:marLeft w:val="0"/>
              <w:marRight w:val="0"/>
              <w:marTop w:val="0"/>
              <w:marBottom w:val="0"/>
              <w:divBdr>
                <w:top w:val="none" w:sz="0" w:space="0" w:color="auto"/>
                <w:left w:val="none" w:sz="0" w:space="0" w:color="auto"/>
                <w:bottom w:val="none" w:sz="0" w:space="0" w:color="auto"/>
                <w:right w:val="none" w:sz="0" w:space="0" w:color="auto"/>
              </w:divBdr>
            </w:div>
            <w:div w:id="955867404">
              <w:marLeft w:val="0"/>
              <w:marRight w:val="0"/>
              <w:marTop w:val="0"/>
              <w:marBottom w:val="0"/>
              <w:divBdr>
                <w:top w:val="none" w:sz="0" w:space="0" w:color="auto"/>
                <w:left w:val="none" w:sz="0" w:space="0" w:color="auto"/>
                <w:bottom w:val="none" w:sz="0" w:space="0" w:color="auto"/>
                <w:right w:val="none" w:sz="0" w:space="0" w:color="auto"/>
              </w:divBdr>
            </w:div>
            <w:div w:id="518590259">
              <w:marLeft w:val="0"/>
              <w:marRight w:val="0"/>
              <w:marTop w:val="0"/>
              <w:marBottom w:val="0"/>
              <w:divBdr>
                <w:top w:val="none" w:sz="0" w:space="0" w:color="auto"/>
                <w:left w:val="none" w:sz="0" w:space="0" w:color="auto"/>
                <w:bottom w:val="none" w:sz="0" w:space="0" w:color="auto"/>
                <w:right w:val="none" w:sz="0" w:space="0" w:color="auto"/>
              </w:divBdr>
            </w:div>
          </w:divsChild>
        </w:div>
        <w:div w:id="1121418788">
          <w:marLeft w:val="0"/>
          <w:marRight w:val="0"/>
          <w:marTop w:val="0"/>
          <w:marBottom w:val="0"/>
          <w:divBdr>
            <w:top w:val="none" w:sz="0" w:space="0" w:color="auto"/>
            <w:left w:val="none" w:sz="0" w:space="0" w:color="auto"/>
            <w:bottom w:val="none" w:sz="0" w:space="0" w:color="auto"/>
            <w:right w:val="none" w:sz="0" w:space="0" w:color="auto"/>
          </w:divBdr>
          <w:divsChild>
            <w:div w:id="694616813">
              <w:marLeft w:val="0"/>
              <w:marRight w:val="0"/>
              <w:marTop w:val="0"/>
              <w:marBottom w:val="0"/>
              <w:divBdr>
                <w:top w:val="none" w:sz="0" w:space="0" w:color="auto"/>
                <w:left w:val="none" w:sz="0" w:space="0" w:color="auto"/>
                <w:bottom w:val="none" w:sz="0" w:space="0" w:color="auto"/>
                <w:right w:val="none" w:sz="0" w:space="0" w:color="auto"/>
              </w:divBdr>
            </w:div>
            <w:div w:id="1021512506">
              <w:marLeft w:val="0"/>
              <w:marRight w:val="0"/>
              <w:marTop w:val="0"/>
              <w:marBottom w:val="0"/>
              <w:divBdr>
                <w:top w:val="none" w:sz="0" w:space="0" w:color="auto"/>
                <w:left w:val="none" w:sz="0" w:space="0" w:color="auto"/>
                <w:bottom w:val="none" w:sz="0" w:space="0" w:color="auto"/>
                <w:right w:val="none" w:sz="0" w:space="0" w:color="auto"/>
              </w:divBdr>
            </w:div>
            <w:div w:id="1268194932">
              <w:marLeft w:val="0"/>
              <w:marRight w:val="0"/>
              <w:marTop w:val="0"/>
              <w:marBottom w:val="0"/>
              <w:divBdr>
                <w:top w:val="none" w:sz="0" w:space="0" w:color="auto"/>
                <w:left w:val="none" w:sz="0" w:space="0" w:color="auto"/>
                <w:bottom w:val="none" w:sz="0" w:space="0" w:color="auto"/>
                <w:right w:val="none" w:sz="0" w:space="0" w:color="auto"/>
              </w:divBdr>
            </w:div>
            <w:div w:id="554775774">
              <w:marLeft w:val="0"/>
              <w:marRight w:val="0"/>
              <w:marTop w:val="0"/>
              <w:marBottom w:val="0"/>
              <w:divBdr>
                <w:top w:val="none" w:sz="0" w:space="0" w:color="auto"/>
                <w:left w:val="none" w:sz="0" w:space="0" w:color="auto"/>
                <w:bottom w:val="none" w:sz="0" w:space="0" w:color="auto"/>
                <w:right w:val="none" w:sz="0" w:space="0" w:color="auto"/>
              </w:divBdr>
            </w:div>
            <w:div w:id="1417937191">
              <w:marLeft w:val="0"/>
              <w:marRight w:val="0"/>
              <w:marTop w:val="0"/>
              <w:marBottom w:val="0"/>
              <w:divBdr>
                <w:top w:val="none" w:sz="0" w:space="0" w:color="auto"/>
                <w:left w:val="none" w:sz="0" w:space="0" w:color="auto"/>
                <w:bottom w:val="none" w:sz="0" w:space="0" w:color="auto"/>
                <w:right w:val="none" w:sz="0" w:space="0" w:color="auto"/>
              </w:divBdr>
            </w:div>
          </w:divsChild>
        </w:div>
        <w:div w:id="1723405908">
          <w:marLeft w:val="0"/>
          <w:marRight w:val="0"/>
          <w:marTop w:val="0"/>
          <w:marBottom w:val="0"/>
          <w:divBdr>
            <w:top w:val="none" w:sz="0" w:space="0" w:color="auto"/>
            <w:left w:val="none" w:sz="0" w:space="0" w:color="auto"/>
            <w:bottom w:val="none" w:sz="0" w:space="0" w:color="auto"/>
            <w:right w:val="none" w:sz="0" w:space="0" w:color="auto"/>
          </w:divBdr>
          <w:divsChild>
            <w:div w:id="164977056">
              <w:marLeft w:val="0"/>
              <w:marRight w:val="0"/>
              <w:marTop w:val="0"/>
              <w:marBottom w:val="0"/>
              <w:divBdr>
                <w:top w:val="none" w:sz="0" w:space="0" w:color="auto"/>
                <w:left w:val="none" w:sz="0" w:space="0" w:color="auto"/>
                <w:bottom w:val="none" w:sz="0" w:space="0" w:color="auto"/>
                <w:right w:val="none" w:sz="0" w:space="0" w:color="auto"/>
              </w:divBdr>
            </w:div>
            <w:div w:id="1941789857">
              <w:marLeft w:val="0"/>
              <w:marRight w:val="0"/>
              <w:marTop w:val="0"/>
              <w:marBottom w:val="0"/>
              <w:divBdr>
                <w:top w:val="none" w:sz="0" w:space="0" w:color="auto"/>
                <w:left w:val="none" w:sz="0" w:space="0" w:color="auto"/>
                <w:bottom w:val="none" w:sz="0" w:space="0" w:color="auto"/>
                <w:right w:val="none" w:sz="0" w:space="0" w:color="auto"/>
              </w:divBdr>
            </w:div>
            <w:div w:id="811872103">
              <w:marLeft w:val="0"/>
              <w:marRight w:val="0"/>
              <w:marTop w:val="0"/>
              <w:marBottom w:val="0"/>
              <w:divBdr>
                <w:top w:val="none" w:sz="0" w:space="0" w:color="auto"/>
                <w:left w:val="none" w:sz="0" w:space="0" w:color="auto"/>
                <w:bottom w:val="none" w:sz="0" w:space="0" w:color="auto"/>
                <w:right w:val="none" w:sz="0" w:space="0" w:color="auto"/>
              </w:divBdr>
            </w:div>
            <w:div w:id="34887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56575">
      <w:bodyDiv w:val="1"/>
      <w:marLeft w:val="0"/>
      <w:marRight w:val="0"/>
      <w:marTop w:val="0"/>
      <w:marBottom w:val="0"/>
      <w:divBdr>
        <w:top w:val="none" w:sz="0" w:space="0" w:color="auto"/>
        <w:left w:val="none" w:sz="0" w:space="0" w:color="auto"/>
        <w:bottom w:val="none" w:sz="0" w:space="0" w:color="auto"/>
        <w:right w:val="none" w:sz="0" w:space="0" w:color="auto"/>
      </w:divBdr>
      <w:divsChild>
        <w:div w:id="421415607">
          <w:marLeft w:val="0"/>
          <w:marRight w:val="0"/>
          <w:marTop w:val="0"/>
          <w:marBottom w:val="0"/>
          <w:divBdr>
            <w:top w:val="none" w:sz="0" w:space="0" w:color="auto"/>
            <w:left w:val="none" w:sz="0" w:space="0" w:color="auto"/>
            <w:bottom w:val="none" w:sz="0" w:space="0" w:color="auto"/>
            <w:right w:val="none" w:sz="0" w:space="0" w:color="auto"/>
          </w:divBdr>
          <w:divsChild>
            <w:div w:id="75712828">
              <w:marLeft w:val="0"/>
              <w:marRight w:val="0"/>
              <w:marTop w:val="0"/>
              <w:marBottom w:val="0"/>
              <w:divBdr>
                <w:top w:val="none" w:sz="0" w:space="0" w:color="auto"/>
                <w:left w:val="none" w:sz="0" w:space="0" w:color="auto"/>
                <w:bottom w:val="none" w:sz="0" w:space="0" w:color="auto"/>
                <w:right w:val="none" w:sz="0" w:space="0" w:color="auto"/>
              </w:divBdr>
            </w:div>
            <w:div w:id="618292734">
              <w:marLeft w:val="0"/>
              <w:marRight w:val="0"/>
              <w:marTop w:val="0"/>
              <w:marBottom w:val="0"/>
              <w:divBdr>
                <w:top w:val="none" w:sz="0" w:space="0" w:color="auto"/>
                <w:left w:val="none" w:sz="0" w:space="0" w:color="auto"/>
                <w:bottom w:val="none" w:sz="0" w:space="0" w:color="auto"/>
                <w:right w:val="none" w:sz="0" w:space="0" w:color="auto"/>
              </w:divBdr>
            </w:div>
            <w:div w:id="993680092">
              <w:marLeft w:val="0"/>
              <w:marRight w:val="0"/>
              <w:marTop w:val="0"/>
              <w:marBottom w:val="0"/>
              <w:divBdr>
                <w:top w:val="none" w:sz="0" w:space="0" w:color="auto"/>
                <w:left w:val="none" w:sz="0" w:space="0" w:color="auto"/>
                <w:bottom w:val="none" w:sz="0" w:space="0" w:color="auto"/>
                <w:right w:val="none" w:sz="0" w:space="0" w:color="auto"/>
              </w:divBdr>
            </w:div>
            <w:div w:id="1256746736">
              <w:marLeft w:val="0"/>
              <w:marRight w:val="0"/>
              <w:marTop w:val="0"/>
              <w:marBottom w:val="0"/>
              <w:divBdr>
                <w:top w:val="none" w:sz="0" w:space="0" w:color="auto"/>
                <w:left w:val="none" w:sz="0" w:space="0" w:color="auto"/>
                <w:bottom w:val="none" w:sz="0" w:space="0" w:color="auto"/>
                <w:right w:val="none" w:sz="0" w:space="0" w:color="auto"/>
              </w:divBdr>
            </w:div>
            <w:div w:id="1369992013">
              <w:marLeft w:val="0"/>
              <w:marRight w:val="0"/>
              <w:marTop w:val="0"/>
              <w:marBottom w:val="0"/>
              <w:divBdr>
                <w:top w:val="none" w:sz="0" w:space="0" w:color="auto"/>
                <w:left w:val="none" w:sz="0" w:space="0" w:color="auto"/>
                <w:bottom w:val="none" w:sz="0" w:space="0" w:color="auto"/>
                <w:right w:val="none" w:sz="0" w:space="0" w:color="auto"/>
              </w:divBdr>
            </w:div>
          </w:divsChild>
        </w:div>
        <w:div w:id="573663297">
          <w:marLeft w:val="0"/>
          <w:marRight w:val="0"/>
          <w:marTop w:val="0"/>
          <w:marBottom w:val="0"/>
          <w:divBdr>
            <w:top w:val="none" w:sz="0" w:space="0" w:color="auto"/>
            <w:left w:val="none" w:sz="0" w:space="0" w:color="auto"/>
            <w:bottom w:val="none" w:sz="0" w:space="0" w:color="auto"/>
            <w:right w:val="none" w:sz="0" w:space="0" w:color="auto"/>
          </w:divBdr>
          <w:divsChild>
            <w:div w:id="671683437">
              <w:marLeft w:val="0"/>
              <w:marRight w:val="0"/>
              <w:marTop w:val="0"/>
              <w:marBottom w:val="0"/>
              <w:divBdr>
                <w:top w:val="none" w:sz="0" w:space="0" w:color="auto"/>
                <w:left w:val="none" w:sz="0" w:space="0" w:color="auto"/>
                <w:bottom w:val="none" w:sz="0" w:space="0" w:color="auto"/>
                <w:right w:val="none" w:sz="0" w:space="0" w:color="auto"/>
              </w:divBdr>
            </w:div>
            <w:div w:id="1296519781">
              <w:marLeft w:val="0"/>
              <w:marRight w:val="0"/>
              <w:marTop w:val="0"/>
              <w:marBottom w:val="0"/>
              <w:divBdr>
                <w:top w:val="none" w:sz="0" w:space="0" w:color="auto"/>
                <w:left w:val="none" w:sz="0" w:space="0" w:color="auto"/>
                <w:bottom w:val="none" w:sz="0" w:space="0" w:color="auto"/>
                <w:right w:val="none" w:sz="0" w:space="0" w:color="auto"/>
              </w:divBdr>
            </w:div>
            <w:div w:id="88625996">
              <w:marLeft w:val="0"/>
              <w:marRight w:val="0"/>
              <w:marTop w:val="0"/>
              <w:marBottom w:val="0"/>
              <w:divBdr>
                <w:top w:val="none" w:sz="0" w:space="0" w:color="auto"/>
                <w:left w:val="none" w:sz="0" w:space="0" w:color="auto"/>
                <w:bottom w:val="none" w:sz="0" w:space="0" w:color="auto"/>
                <w:right w:val="none" w:sz="0" w:space="0" w:color="auto"/>
              </w:divBdr>
            </w:div>
            <w:div w:id="978344292">
              <w:marLeft w:val="0"/>
              <w:marRight w:val="0"/>
              <w:marTop w:val="0"/>
              <w:marBottom w:val="0"/>
              <w:divBdr>
                <w:top w:val="none" w:sz="0" w:space="0" w:color="auto"/>
                <w:left w:val="none" w:sz="0" w:space="0" w:color="auto"/>
                <w:bottom w:val="none" w:sz="0" w:space="0" w:color="auto"/>
                <w:right w:val="none" w:sz="0" w:space="0" w:color="auto"/>
              </w:divBdr>
            </w:div>
            <w:div w:id="1130974157">
              <w:marLeft w:val="0"/>
              <w:marRight w:val="0"/>
              <w:marTop w:val="0"/>
              <w:marBottom w:val="0"/>
              <w:divBdr>
                <w:top w:val="none" w:sz="0" w:space="0" w:color="auto"/>
                <w:left w:val="none" w:sz="0" w:space="0" w:color="auto"/>
                <w:bottom w:val="none" w:sz="0" w:space="0" w:color="auto"/>
                <w:right w:val="none" w:sz="0" w:space="0" w:color="auto"/>
              </w:divBdr>
            </w:div>
          </w:divsChild>
        </w:div>
        <w:div w:id="707801423">
          <w:marLeft w:val="0"/>
          <w:marRight w:val="0"/>
          <w:marTop w:val="0"/>
          <w:marBottom w:val="0"/>
          <w:divBdr>
            <w:top w:val="none" w:sz="0" w:space="0" w:color="auto"/>
            <w:left w:val="none" w:sz="0" w:space="0" w:color="auto"/>
            <w:bottom w:val="none" w:sz="0" w:space="0" w:color="auto"/>
            <w:right w:val="none" w:sz="0" w:space="0" w:color="auto"/>
          </w:divBdr>
          <w:divsChild>
            <w:div w:id="11230536">
              <w:marLeft w:val="0"/>
              <w:marRight w:val="0"/>
              <w:marTop w:val="0"/>
              <w:marBottom w:val="0"/>
              <w:divBdr>
                <w:top w:val="none" w:sz="0" w:space="0" w:color="auto"/>
                <w:left w:val="none" w:sz="0" w:space="0" w:color="auto"/>
                <w:bottom w:val="none" w:sz="0" w:space="0" w:color="auto"/>
                <w:right w:val="none" w:sz="0" w:space="0" w:color="auto"/>
              </w:divBdr>
            </w:div>
            <w:div w:id="871918661">
              <w:marLeft w:val="0"/>
              <w:marRight w:val="0"/>
              <w:marTop w:val="0"/>
              <w:marBottom w:val="0"/>
              <w:divBdr>
                <w:top w:val="none" w:sz="0" w:space="0" w:color="auto"/>
                <w:left w:val="none" w:sz="0" w:space="0" w:color="auto"/>
                <w:bottom w:val="none" w:sz="0" w:space="0" w:color="auto"/>
                <w:right w:val="none" w:sz="0" w:space="0" w:color="auto"/>
              </w:divBdr>
            </w:div>
            <w:div w:id="1305625883">
              <w:marLeft w:val="0"/>
              <w:marRight w:val="0"/>
              <w:marTop w:val="0"/>
              <w:marBottom w:val="0"/>
              <w:divBdr>
                <w:top w:val="none" w:sz="0" w:space="0" w:color="auto"/>
                <w:left w:val="none" w:sz="0" w:space="0" w:color="auto"/>
                <w:bottom w:val="none" w:sz="0" w:space="0" w:color="auto"/>
                <w:right w:val="none" w:sz="0" w:space="0" w:color="auto"/>
              </w:divBdr>
            </w:div>
            <w:div w:id="94850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0178">
      <w:bodyDiv w:val="1"/>
      <w:marLeft w:val="0"/>
      <w:marRight w:val="0"/>
      <w:marTop w:val="0"/>
      <w:marBottom w:val="0"/>
      <w:divBdr>
        <w:top w:val="none" w:sz="0" w:space="0" w:color="auto"/>
        <w:left w:val="none" w:sz="0" w:space="0" w:color="auto"/>
        <w:bottom w:val="none" w:sz="0" w:space="0" w:color="auto"/>
        <w:right w:val="none" w:sz="0" w:space="0" w:color="auto"/>
      </w:divBdr>
      <w:divsChild>
        <w:div w:id="104229664">
          <w:marLeft w:val="0"/>
          <w:marRight w:val="0"/>
          <w:marTop w:val="0"/>
          <w:marBottom w:val="0"/>
          <w:divBdr>
            <w:top w:val="none" w:sz="0" w:space="0" w:color="auto"/>
            <w:left w:val="none" w:sz="0" w:space="0" w:color="auto"/>
            <w:bottom w:val="none" w:sz="0" w:space="0" w:color="auto"/>
            <w:right w:val="none" w:sz="0" w:space="0" w:color="auto"/>
          </w:divBdr>
        </w:div>
        <w:div w:id="1112896616">
          <w:marLeft w:val="0"/>
          <w:marRight w:val="0"/>
          <w:marTop w:val="0"/>
          <w:marBottom w:val="0"/>
          <w:divBdr>
            <w:top w:val="none" w:sz="0" w:space="0" w:color="auto"/>
            <w:left w:val="none" w:sz="0" w:space="0" w:color="auto"/>
            <w:bottom w:val="none" w:sz="0" w:space="0" w:color="auto"/>
            <w:right w:val="none" w:sz="0" w:space="0" w:color="auto"/>
          </w:divBdr>
        </w:div>
      </w:divsChild>
    </w:div>
    <w:div w:id="1697317336">
      <w:bodyDiv w:val="1"/>
      <w:marLeft w:val="0"/>
      <w:marRight w:val="0"/>
      <w:marTop w:val="0"/>
      <w:marBottom w:val="0"/>
      <w:divBdr>
        <w:top w:val="none" w:sz="0" w:space="0" w:color="auto"/>
        <w:left w:val="none" w:sz="0" w:space="0" w:color="auto"/>
        <w:bottom w:val="none" w:sz="0" w:space="0" w:color="auto"/>
        <w:right w:val="none" w:sz="0" w:space="0" w:color="auto"/>
      </w:divBdr>
      <w:divsChild>
        <w:div w:id="539829196">
          <w:marLeft w:val="0"/>
          <w:marRight w:val="0"/>
          <w:marTop w:val="0"/>
          <w:marBottom w:val="0"/>
          <w:divBdr>
            <w:top w:val="none" w:sz="0" w:space="0" w:color="auto"/>
            <w:left w:val="none" w:sz="0" w:space="0" w:color="auto"/>
            <w:bottom w:val="none" w:sz="0" w:space="0" w:color="auto"/>
            <w:right w:val="none" w:sz="0" w:space="0" w:color="auto"/>
          </w:divBdr>
          <w:divsChild>
            <w:div w:id="1456481099">
              <w:marLeft w:val="0"/>
              <w:marRight w:val="0"/>
              <w:marTop w:val="0"/>
              <w:marBottom w:val="0"/>
              <w:divBdr>
                <w:top w:val="none" w:sz="0" w:space="0" w:color="auto"/>
                <w:left w:val="none" w:sz="0" w:space="0" w:color="auto"/>
                <w:bottom w:val="none" w:sz="0" w:space="0" w:color="auto"/>
                <w:right w:val="none" w:sz="0" w:space="0" w:color="auto"/>
              </w:divBdr>
            </w:div>
            <w:div w:id="162164201">
              <w:marLeft w:val="0"/>
              <w:marRight w:val="0"/>
              <w:marTop w:val="0"/>
              <w:marBottom w:val="0"/>
              <w:divBdr>
                <w:top w:val="none" w:sz="0" w:space="0" w:color="auto"/>
                <w:left w:val="none" w:sz="0" w:space="0" w:color="auto"/>
                <w:bottom w:val="none" w:sz="0" w:space="0" w:color="auto"/>
                <w:right w:val="none" w:sz="0" w:space="0" w:color="auto"/>
              </w:divBdr>
            </w:div>
            <w:div w:id="1560172105">
              <w:marLeft w:val="0"/>
              <w:marRight w:val="0"/>
              <w:marTop w:val="0"/>
              <w:marBottom w:val="0"/>
              <w:divBdr>
                <w:top w:val="none" w:sz="0" w:space="0" w:color="auto"/>
                <w:left w:val="none" w:sz="0" w:space="0" w:color="auto"/>
                <w:bottom w:val="none" w:sz="0" w:space="0" w:color="auto"/>
                <w:right w:val="none" w:sz="0" w:space="0" w:color="auto"/>
              </w:divBdr>
            </w:div>
            <w:div w:id="328296295">
              <w:marLeft w:val="0"/>
              <w:marRight w:val="0"/>
              <w:marTop w:val="0"/>
              <w:marBottom w:val="0"/>
              <w:divBdr>
                <w:top w:val="none" w:sz="0" w:space="0" w:color="auto"/>
                <w:left w:val="none" w:sz="0" w:space="0" w:color="auto"/>
                <w:bottom w:val="none" w:sz="0" w:space="0" w:color="auto"/>
                <w:right w:val="none" w:sz="0" w:space="0" w:color="auto"/>
              </w:divBdr>
            </w:div>
            <w:div w:id="652178774">
              <w:marLeft w:val="0"/>
              <w:marRight w:val="0"/>
              <w:marTop w:val="0"/>
              <w:marBottom w:val="0"/>
              <w:divBdr>
                <w:top w:val="none" w:sz="0" w:space="0" w:color="auto"/>
                <w:left w:val="none" w:sz="0" w:space="0" w:color="auto"/>
                <w:bottom w:val="none" w:sz="0" w:space="0" w:color="auto"/>
                <w:right w:val="none" w:sz="0" w:space="0" w:color="auto"/>
              </w:divBdr>
            </w:div>
          </w:divsChild>
        </w:div>
        <w:div w:id="1002664544">
          <w:marLeft w:val="0"/>
          <w:marRight w:val="0"/>
          <w:marTop w:val="0"/>
          <w:marBottom w:val="0"/>
          <w:divBdr>
            <w:top w:val="none" w:sz="0" w:space="0" w:color="auto"/>
            <w:left w:val="none" w:sz="0" w:space="0" w:color="auto"/>
            <w:bottom w:val="none" w:sz="0" w:space="0" w:color="auto"/>
            <w:right w:val="none" w:sz="0" w:space="0" w:color="auto"/>
          </w:divBdr>
          <w:divsChild>
            <w:div w:id="1705906912">
              <w:marLeft w:val="0"/>
              <w:marRight w:val="0"/>
              <w:marTop w:val="0"/>
              <w:marBottom w:val="0"/>
              <w:divBdr>
                <w:top w:val="none" w:sz="0" w:space="0" w:color="auto"/>
                <w:left w:val="none" w:sz="0" w:space="0" w:color="auto"/>
                <w:bottom w:val="none" w:sz="0" w:space="0" w:color="auto"/>
                <w:right w:val="none" w:sz="0" w:space="0" w:color="auto"/>
              </w:divBdr>
            </w:div>
            <w:div w:id="601567716">
              <w:marLeft w:val="0"/>
              <w:marRight w:val="0"/>
              <w:marTop w:val="0"/>
              <w:marBottom w:val="0"/>
              <w:divBdr>
                <w:top w:val="none" w:sz="0" w:space="0" w:color="auto"/>
                <w:left w:val="none" w:sz="0" w:space="0" w:color="auto"/>
                <w:bottom w:val="none" w:sz="0" w:space="0" w:color="auto"/>
                <w:right w:val="none" w:sz="0" w:space="0" w:color="auto"/>
              </w:divBdr>
            </w:div>
            <w:div w:id="2127654280">
              <w:marLeft w:val="0"/>
              <w:marRight w:val="0"/>
              <w:marTop w:val="0"/>
              <w:marBottom w:val="0"/>
              <w:divBdr>
                <w:top w:val="none" w:sz="0" w:space="0" w:color="auto"/>
                <w:left w:val="none" w:sz="0" w:space="0" w:color="auto"/>
                <w:bottom w:val="none" w:sz="0" w:space="0" w:color="auto"/>
                <w:right w:val="none" w:sz="0" w:space="0" w:color="auto"/>
              </w:divBdr>
            </w:div>
            <w:div w:id="1227760463">
              <w:marLeft w:val="0"/>
              <w:marRight w:val="0"/>
              <w:marTop w:val="0"/>
              <w:marBottom w:val="0"/>
              <w:divBdr>
                <w:top w:val="none" w:sz="0" w:space="0" w:color="auto"/>
                <w:left w:val="none" w:sz="0" w:space="0" w:color="auto"/>
                <w:bottom w:val="none" w:sz="0" w:space="0" w:color="auto"/>
                <w:right w:val="none" w:sz="0" w:space="0" w:color="auto"/>
              </w:divBdr>
            </w:div>
            <w:div w:id="2093089657">
              <w:marLeft w:val="0"/>
              <w:marRight w:val="0"/>
              <w:marTop w:val="0"/>
              <w:marBottom w:val="0"/>
              <w:divBdr>
                <w:top w:val="none" w:sz="0" w:space="0" w:color="auto"/>
                <w:left w:val="none" w:sz="0" w:space="0" w:color="auto"/>
                <w:bottom w:val="none" w:sz="0" w:space="0" w:color="auto"/>
                <w:right w:val="none" w:sz="0" w:space="0" w:color="auto"/>
              </w:divBdr>
            </w:div>
          </w:divsChild>
        </w:div>
        <w:div w:id="705641375">
          <w:marLeft w:val="0"/>
          <w:marRight w:val="0"/>
          <w:marTop w:val="0"/>
          <w:marBottom w:val="0"/>
          <w:divBdr>
            <w:top w:val="none" w:sz="0" w:space="0" w:color="auto"/>
            <w:left w:val="none" w:sz="0" w:space="0" w:color="auto"/>
            <w:bottom w:val="none" w:sz="0" w:space="0" w:color="auto"/>
            <w:right w:val="none" w:sz="0" w:space="0" w:color="auto"/>
          </w:divBdr>
          <w:divsChild>
            <w:div w:id="1850024652">
              <w:marLeft w:val="0"/>
              <w:marRight w:val="0"/>
              <w:marTop w:val="0"/>
              <w:marBottom w:val="0"/>
              <w:divBdr>
                <w:top w:val="none" w:sz="0" w:space="0" w:color="auto"/>
                <w:left w:val="none" w:sz="0" w:space="0" w:color="auto"/>
                <w:bottom w:val="none" w:sz="0" w:space="0" w:color="auto"/>
                <w:right w:val="none" w:sz="0" w:space="0" w:color="auto"/>
              </w:divBdr>
            </w:div>
            <w:div w:id="184371717">
              <w:marLeft w:val="0"/>
              <w:marRight w:val="0"/>
              <w:marTop w:val="0"/>
              <w:marBottom w:val="0"/>
              <w:divBdr>
                <w:top w:val="none" w:sz="0" w:space="0" w:color="auto"/>
                <w:left w:val="none" w:sz="0" w:space="0" w:color="auto"/>
                <w:bottom w:val="none" w:sz="0" w:space="0" w:color="auto"/>
                <w:right w:val="none" w:sz="0" w:space="0" w:color="auto"/>
              </w:divBdr>
            </w:div>
            <w:div w:id="563179183">
              <w:marLeft w:val="0"/>
              <w:marRight w:val="0"/>
              <w:marTop w:val="0"/>
              <w:marBottom w:val="0"/>
              <w:divBdr>
                <w:top w:val="none" w:sz="0" w:space="0" w:color="auto"/>
                <w:left w:val="none" w:sz="0" w:space="0" w:color="auto"/>
                <w:bottom w:val="none" w:sz="0" w:space="0" w:color="auto"/>
                <w:right w:val="none" w:sz="0" w:space="0" w:color="auto"/>
              </w:divBdr>
            </w:div>
            <w:div w:id="150080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26602">
      <w:bodyDiv w:val="1"/>
      <w:marLeft w:val="0"/>
      <w:marRight w:val="0"/>
      <w:marTop w:val="0"/>
      <w:marBottom w:val="0"/>
      <w:divBdr>
        <w:top w:val="none" w:sz="0" w:space="0" w:color="auto"/>
        <w:left w:val="none" w:sz="0" w:space="0" w:color="auto"/>
        <w:bottom w:val="none" w:sz="0" w:space="0" w:color="auto"/>
        <w:right w:val="none" w:sz="0" w:space="0" w:color="auto"/>
      </w:divBdr>
    </w:div>
    <w:div w:id="1984656460">
      <w:bodyDiv w:val="1"/>
      <w:marLeft w:val="0"/>
      <w:marRight w:val="0"/>
      <w:marTop w:val="0"/>
      <w:marBottom w:val="0"/>
      <w:divBdr>
        <w:top w:val="none" w:sz="0" w:space="0" w:color="auto"/>
        <w:left w:val="none" w:sz="0" w:space="0" w:color="auto"/>
        <w:bottom w:val="none" w:sz="0" w:space="0" w:color="auto"/>
        <w:right w:val="none" w:sz="0" w:space="0" w:color="auto"/>
      </w:divBdr>
    </w:div>
    <w:div w:id="203607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1664</Words>
  <Characters>9157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Calderon Rincon</dc:creator>
  <cp:keywords/>
  <dc:description/>
  <cp:lastModifiedBy>Mateo Calderon Rincon</cp:lastModifiedBy>
  <cp:revision>2</cp:revision>
  <dcterms:created xsi:type="dcterms:W3CDTF">2023-06-05T05:01:00Z</dcterms:created>
  <dcterms:modified xsi:type="dcterms:W3CDTF">2023-06-05T05:01:00Z</dcterms:modified>
</cp:coreProperties>
</file>